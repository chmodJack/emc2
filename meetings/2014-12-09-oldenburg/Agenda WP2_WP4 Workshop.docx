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D71" w:rsidRPr="00C13AF8" w:rsidRDefault="001B7BAD">
      <w:pPr>
        <w:ind w:right="-1"/>
        <w:rPr>
          <w:rFonts w:ascii="Arial" w:hAnsi="Arial" w:cs="Arial"/>
          <w:b/>
          <w:sz w:val="28"/>
          <w:szCs w:val="28"/>
        </w:rPr>
      </w:pPr>
      <w:r w:rsidRPr="00C13AF8">
        <w:rPr>
          <w:rFonts w:ascii="Arial" w:hAnsi="Arial" w:cs="Arial"/>
          <w:b/>
          <w:sz w:val="28"/>
          <w:szCs w:val="28"/>
        </w:rPr>
        <w:t>Agenda</w:t>
      </w:r>
    </w:p>
    <w:p w:rsidR="00821D71" w:rsidRPr="00C13AF8" w:rsidRDefault="00821D71">
      <w:pPr>
        <w:ind w:right="-1"/>
        <w:rPr>
          <w:rFonts w:ascii="Arial" w:hAnsi="Arial" w:cs="Arial"/>
        </w:rPr>
      </w:pPr>
    </w:p>
    <w:p w:rsidR="00821D71" w:rsidRPr="00C13AF8" w:rsidRDefault="00821D71">
      <w:pPr>
        <w:ind w:right="-1"/>
        <w:rPr>
          <w:rFonts w:ascii="Arial" w:hAnsi="Arial" w:cs="Arial"/>
        </w:rPr>
      </w:pP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992"/>
        <w:gridCol w:w="709"/>
        <w:gridCol w:w="3827"/>
        <w:gridCol w:w="2977"/>
      </w:tblGrid>
      <w:tr w:rsidR="00821D71" w:rsidRPr="00C13AF8" w:rsidTr="00C80464">
        <w:trPr>
          <w:tblHeader/>
        </w:trPr>
        <w:tc>
          <w:tcPr>
            <w:tcW w:w="95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821D71" w:rsidRPr="00C13AF8" w:rsidRDefault="001B7BAD" w:rsidP="00D06A7B">
            <w:pPr>
              <w:ind w:right="-1"/>
              <w:jc w:val="center"/>
              <w:rPr>
                <w:rFonts w:ascii="Arial" w:hAnsi="Arial" w:cs="Arial"/>
                <w:b/>
                <w:szCs w:val="22"/>
              </w:rPr>
            </w:pPr>
            <w:r w:rsidRPr="00C13AF8">
              <w:rPr>
                <w:rFonts w:ascii="Arial" w:hAnsi="Arial" w:cs="Arial"/>
                <w:b/>
                <w:szCs w:val="22"/>
              </w:rPr>
              <w:t xml:space="preserve">Start 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821D71" w:rsidRPr="00C13AF8" w:rsidRDefault="00821D71">
            <w:pPr>
              <w:ind w:right="-1"/>
              <w:jc w:val="center"/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09" w:type="dxa"/>
            <w:shd w:val="clear" w:color="auto" w:fill="D9D9D9" w:themeFill="background1" w:themeFillShade="D9"/>
          </w:tcPr>
          <w:p w:rsidR="00821D71" w:rsidRPr="00C13AF8" w:rsidRDefault="00D06A7B">
            <w:pPr>
              <w:ind w:right="-1"/>
              <w:jc w:val="center"/>
              <w:rPr>
                <w:rFonts w:ascii="Arial" w:hAnsi="Arial" w:cs="Arial"/>
                <w:b/>
                <w:szCs w:val="22"/>
              </w:rPr>
            </w:pPr>
            <w:r w:rsidRPr="00C13AF8">
              <w:rPr>
                <w:rFonts w:ascii="Arial" w:hAnsi="Arial" w:cs="Arial"/>
                <w:b/>
                <w:szCs w:val="22"/>
              </w:rPr>
              <w:t>Nr.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:rsidR="00821D71" w:rsidRPr="00C13AF8" w:rsidRDefault="00D06A7B">
            <w:pPr>
              <w:ind w:right="-1"/>
              <w:jc w:val="left"/>
              <w:rPr>
                <w:rFonts w:ascii="Arial" w:hAnsi="Arial" w:cs="Arial"/>
                <w:b/>
                <w:szCs w:val="22"/>
              </w:rPr>
            </w:pPr>
            <w:proofErr w:type="spellStart"/>
            <w:r w:rsidRPr="00C13AF8">
              <w:rPr>
                <w:rFonts w:ascii="Arial" w:hAnsi="Arial" w:cs="Arial"/>
                <w:b/>
                <w:szCs w:val="22"/>
              </w:rPr>
              <w:t>Agendapunkt</w:t>
            </w:r>
            <w:proofErr w:type="spellEnd"/>
          </w:p>
        </w:tc>
        <w:tc>
          <w:tcPr>
            <w:tcW w:w="2977" w:type="dxa"/>
            <w:shd w:val="clear" w:color="auto" w:fill="D9D9D9" w:themeFill="background1" w:themeFillShade="D9"/>
          </w:tcPr>
          <w:p w:rsidR="00821D71" w:rsidRPr="00C13AF8" w:rsidRDefault="00D06A7B">
            <w:pPr>
              <w:ind w:right="-108"/>
              <w:jc w:val="left"/>
              <w:rPr>
                <w:rFonts w:ascii="Arial" w:hAnsi="Arial" w:cs="Arial"/>
                <w:b/>
                <w:szCs w:val="22"/>
              </w:rPr>
            </w:pPr>
            <w:r w:rsidRPr="00C13AF8">
              <w:rPr>
                <w:rFonts w:ascii="Arial" w:hAnsi="Arial" w:cs="Arial"/>
                <w:b/>
                <w:szCs w:val="22"/>
              </w:rPr>
              <w:t>Vortragender</w:t>
            </w:r>
          </w:p>
        </w:tc>
      </w:tr>
      <w:tr w:rsidR="00C13AF8" w:rsidRPr="00C13AF8" w:rsidTr="00C80464">
        <w:trPr>
          <w:trHeight w:val="70"/>
        </w:trPr>
        <w:tc>
          <w:tcPr>
            <w:tcW w:w="959" w:type="dxa"/>
            <w:tcBorders>
              <w:bottom w:val="nil"/>
            </w:tcBorders>
          </w:tcPr>
          <w:p w:rsidR="00C13AF8" w:rsidRPr="00C13AF8" w:rsidRDefault="00C13AF8" w:rsidP="00C13AF8">
            <w:pPr>
              <w:ind w:right="-1"/>
              <w:jc w:val="center"/>
              <w:rPr>
                <w:rFonts w:ascii="Arial" w:hAnsi="Arial" w:cs="Arial"/>
                <w:szCs w:val="22"/>
              </w:rPr>
            </w:pPr>
            <w:r w:rsidRPr="00C13AF8">
              <w:rPr>
                <w:rFonts w:ascii="Arial" w:hAnsi="Arial" w:cs="Arial"/>
                <w:szCs w:val="22"/>
              </w:rPr>
              <w:t>9:45</w:t>
            </w:r>
          </w:p>
        </w:tc>
        <w:tc>
          <w:tcPr>
            <w:tcW w:w="992" w:type="dxa"/>
            <w:tcBorders>
              <w:bottom w:val="nil"/>
            </w:tcBorders>
          </w:tcPr>
          <w:p w:rsidR="00C13AF8" w:rsidRPr="00C13AF8" w:rsidRDefault="00C13AF8" w:rsidP="00C13AF8">
            <w:pPr>
              <w:ind w:left="-108" w:right="-108"/>
              <w:jc w:val="center"/>
              <w:rPr>
                <w:rFonts w:ascii="Arial" w:hAnsi="Arial" w:cs="Arial"/>
                <w:szCs w:val="22"/>
              </w:rPr>
            </w:pPr>
            <w:r w:rsidRPr="00C13AF8">
              <w:rPr>
                <w:rFonts w:ascii="Arial" w:hAnsi="Arial" w:cs="Arial"/>
                <w:szCs w:val="22"/>
              </w:rPr>
              <w:t>1</w:t>
            </w:r>
            <w:r>
              <w:rPr>
                <w:rFonts w:ascii="Arial" w:hAnsi="Arial" w:cs="Arial"/>
                <w:szCs w:val="22"/>
              </w:rPr>
              <w:t>0</w:t>
            </w:r>
            <w:r w:rsidRPr="00C13AF8">
              <w:rPr>
                <w:rFonts w:ascii="Arial" w:hAnsi="Arial" w:cs="Arial"/>
                <w:szCs w:val="22"/>
              </w:rPr>
              <w:t>:00</w:t>
            </w:r>
          </w:p>
        </w:tc>
        <w:tc>
          <w:tcPr>
            <w:tcW w:w="709" w:type="dxa"/>
          </w:tcPr>
          <w:p w:rsidR="00C13AF8" w:rsidRPr="00C13AF8" w:rsidRDefault="00C13AF8" w:rsidP="00C13AF8">
            <w:pPr>
              <w:ind w:right="-1"/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827" w:type="dxa"/>
          </w:tcPr>
          <w:p w:rsidR="00C13AF8" w:rsidRPr="00C13AF8" w:rsidRDefault="00C13AF8" w:rsidP="00C13AF8">
            <w:pPr>
              <w:ind w:right="-1"/>
              <w:jc w:val="left"/>
              <w:rPr>
                <w:rFonts w:ascii="Arial" w:hAnsi="Arial" w:cs="Arial"/>
                <w:szCs w:val="22"/>
              </w:rPr>
            </w:pPr>
            <w:r w:rsidRPr="00C13AF8">
              <w:rPr>
                <w:rFonts w:ascii="Arial" w:hAnsi="Arial" w:cs="Arial"/>
                <w:szCs w:val="22"/>
              </w:rPr>
              <w:t>Begrüßung</w:t>
            </w:r>
          </w:p>
        </w:tc>
        <w:tc>
          <w:tcPr>
            <w:tcW w:w="2977" w:type="dxa"/>
          </w:tcPr>
          <w:p w:rsidR="00C13AF8" w:rsidRPr="00C13AF8" w:rsidRDefault="00C13AF8" w:rsidP="00C13AF8">
            <w:pPr>
              <w:ind w:right="-1"/>
              <w:jc w:val="left"/>
              <w:rPr>
                <w:rFonts w:ascii="Arial" w:hAnsi="Arial" w:cs="Arial"/>
                <w:szCs w:val="22"/>
              </w:rPr>
            </w:pPr>
          </w:p>
        </w:tc>
      </w:tr>
      <w:tr w:rsidR="00821D71" w:rsidRPr="00C13AF8" w:rsidTr="00C80464">
        <w:trPr>
          <w:trHeight w:val="70"/>
        </w:trPr>
        <w:tc>
          <w:tcPr>
            <w:tcW w:w="959" w:type="dxa"/>
            <w:tcBorders>
              <w:bottom w:val="nil"/>
            </w:tcBorders>
          </w:tcPr>
          <w:p w:rsidR="00821D71" w:rsidRPr="00C13AF8" w:rsidRDefault="00C13AF8" w:rsidP="005649FD">
            <w:pPr>
              <w:ind w:right="-1"/>
              <w:jc w:val="center"/>
              <w:rPr>
                <w:rFonts w:ascii="Arial" w:hAnsi="Arial" w:cs="Arial"/>
                <w:szCs w:val="22"/>
              </w:rPr>
            </w:pPr>
            <w:r w:rsidRPr="00C13AF8">
              <w:rPr>
                <w:rFonts w:ascii="Arial" w:hAnsi="Arial" w:cs="Arial"/>
                <w:szCs w:val="22"/>
              </w:rPr>
              <w:t>10:00</w:t>
            </w:r>
          </w:p>
        </w:tc>
        <w:tc>
          <w:tcPr>
            <w:tcW w:w="992" w:type="dxa"/>
            <w:tcBorders>
              <w:bottom w:val="nil"/>
            </w:tcBorders>
          </w:tcPr>
          <w:p w:rsidR="00821D71" w:rsidRPr="00C13AF8" w:rsidRDefault="00C13AF8" w:rsidP="00FD5097">
            <w:pPr>
              <w:ind w:left="-108" w:right="-108"/>
              <w:jc w:val="center"/>
              <w:rPr>
                <w:rFonts w:ascii="Arial" w:hAnsi="Arial" w:cs="Arial"/>
                <w:szCs w:val="22"/>
              </w:rPr>
            </w:pPr>
            <w:r w:rsidRPr="00C13AF8">
              <w:rPr>
                <w:rFonts w:ascii="Arial" w:hAnsi="Arial" w:cs="Arial"/>
                <w:szCs w:val="22"/>
              </w:rPr>
              <w:t>11:15</w:t>
            </w:r>
          </w:p>
        </w:tc>
        <w:tc>
          <w:tcPr>
            <w:tcW w:w="709" w:type="dxa"/>
          </w:tcPr>
          <w:p w:rsidR="00821D71" w:rsidRPr="00C13AF8" w:rsidRDefault="00FD5097">
            <w:pPr>
              <w:ind w:right="-1"/>
              <w:jc w:val="center"/>
              <w:rPr>
                <w:rFonts w:ascii="Arial" w:hAnsi="Arial" w:cs="Arial"/>
                <w:szCs w:val="22"/>
              </w:rPr>
            </w:pPr>
            <w:r w:rsidRPr="00C13AF8">
              <w:rPr>
                <w:rFonts w:ascii="Arial" w:hAnsi="Arial" w:cs="Arial"/>
                <w:szCs w:val="22"/>
              </w:rPr>
              <w:t>1</w:t>
            </w:r>
          </w:p>
        </w:tc>
        <w:tc>
          <w:tcPr>
            <w:tcW w:w="3827" w:type="dxa"/>
          </w:tcPr>
          <w:p w:rsidR="00FD5097" w:rsidRPr="00C13AF8" w:rsidRDefault="005649FD">
            <w:pPr>
              <w:ind w:right="-1"/>
              <w:jc w:val="left"/>
              <w:rPr>
                <w:rFonts w:ascii="Arial" w:hAnsi="Arial" w:cs="Arial"/>
                <w:szCs w:val="22"/>
              </w:rPr>
            </w:pPr>
            <w:r w:rsidRPr="00C13AF8">
              <w:rPr>
                <w:rFonts w:ascii="Arial" w:hAnsi="Arial" w:cs="Arial"/>
                <w:szCs w:val="22"/>
              </w:rPr>
              <w:t>TU Dortmund</w:t>
            </w:r>
          </w:p>
        </w:tc>
        <w:tc>
          <w:tcPr>
            <w:tcW w:w="2977" w:type="dxa"/>
          </w:tcPr>
          <w:p w:rsidR="00821D71" w:rsidRPr="00C13AF8" w:rsidRDefault="00821D71">
            <w:pPr>
              <w:ind w:right="-1"/>
              <w:jc w:val="left"/>
              <w:rPr>
                <w:rFonts w:ascii="Arial" w:hAnsi="Arial" w:cs="Arial"/>
                <w:szCs w:val="22"/>
              </w:rPr>
            </w:pPr>
          </w:p>
        </w:tc>
      </w:tr>
      <w:tr w:rsidR="00B97807" w:rsidRPr="00C13AF8" w:rsidTr="00C80464">
        <w:tc>
          <w:tcPr>
            <w:tcW w:w="959" w:type="dxa"/>
            <w:tcBorders>
              <w:top w:val="nil"/>
              <w:bottom w:val="nil"/>
            </w:tcBorders>
          </w:tcPr>
          <w:p w:rsidR="00B97807" w:rsidRPr="00C13AF8" w:rsidRDefault="00B97807">
            <w:pPr>
              <w:ind w:right="-1"/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B97807" w:rsidRPr="00C13AF8" w:rsidRDefault="00B97807">
            <w:pPr>
              <w:ind w:left="-108" w:right="-108"/>
              <w:jc w:val="center"/>
              <w:rPr>
                <w:rFonts w:ascii="Arial" w:hAnsi="Arial" w:cs="Arial"/>
                <w:szCs w:val="22"/>
              </w:rPr>
            </w:pPr>
          </w:p>
          <w:p w:rsidR="005649FD" w:rsidRPr="00C13AF8" w:rsidRDefault="005649FD">
            <w:pPr>
              <w:ind w:left="-108" w:right="-108"/>
              <w:jc w:val="center"/>
              <w:rPr>
                <w:rFonts w:ascii="Arial" w:hAnsi="Arial" w:cs="Arial"/>
                <w:szCs w:val="22"/>
              </w:rPr>
            </w:pPr>
            <w:r w:rsidRPr="00C13AF8">
              <w:rPr>
                <w:rFonts w:ascii="Arial" w:hAnsi="Arial" w:cs="Arial"/>
                <w:szCs w:val="22"/>
              </w:rPr>
              <w:t>30 min</w:t>
            </w:r>
          </w:p>
        </w:tc>
        <w:tc>
          <w:tcPr>
            <w:tcW w:w="709" w:type="dxa"/>
          </w:tcPr>
          <w:p w:rsidR="00B97807" w:rsidRPr="00C13AF8" w:rsidRDefault="00B97807" w:rsidP="004B7C35">
            <w:pPr>
              <w:ind w:right="-1"/>
              <w:jc w:val="center"/>
              <w:rPr>
                <w:rFonts w:ascii="Arial" w:hAnsi="Arial" w:cs="Arial"/>
                <w:szCs w:val="22"/>
              </w:rPr>
            </w:pPr>
            <w:r w:rsidRPr="00C13AF8">
              <w:rPr>
                <w:rFonts w:ascii="Arial" w:hAnsi="Arial" w:cs="Arial"/>
                <w:szCs w:val="22"/>
              </w:rPr>
              <w:t>1.1</w:t>
            </w:r>
          </w:p>
        </w:tc>
        <w:tc>
          <w:tcPr>
            <w:tcW w:w="3827" w:type="dxa"/>
          </w:tcPr>
          <w:p w:rsidR="00A759FE" w:rsidRPr="00C13AF8" w:rsidRDefault="005649FD" w:rsidP="00A759FE">
            <w:pPr>
              <w:pStyle w:val="Listenabsatz"/>
              <w:numPr>
                <w:ilvl w:val="0"/>
                <w:numId w:val="17"/>
              </w:numPr>
              <w:ind w:right="-1"/>
              <w:rPr>
                <w:rFonts w:ascii="Arial" w:hAnsi="Arial" w:cs="Arial"/>
              </w:rPr>
            </w:pPr>
            <w:r w:rsidRPr="00C13AF8">
              <w:rPr>
                <w:rFonts w:ascii="Arial" w:hAnsi="Arial" w:cs="Arial"/>
                <w:color w:val="000000"/>
                <w:lang w:eastAsia="de-DE"/>
              </w:rPr>
              <w:t>Kurzvortrag/Überblick über WP4, Partner, Forschungsthemen und (angestrebte) Demonstratoren</w:t>
            </w:r>
          </w:p>
        </w:tc>
        <w:tc>
          <w:tcPr>
            <w:tcW w:w="2977" w:type="dxa"/>
          </w:tcPr>
          <w:p w:rsidR="00B97807" w:rsidRPr="00C13AF8" w:rsidRDefault="005649FD">
            <w:pPr>
              <w:ind w:right="-1"/>
              <w:jc w:val="left"/>
              <w:rPr>
                <w:rFonts w:ascii="Arial" w:hAnsi="Arial" w:cs="Arial"/>
                <w:szCs w:val="22"/>
              </w:rPr>
            </w:pPr>
            <w:r w:rsidRPr="00C13AF8">
              <w:rPr>
                <w:rFonts w:ascii="Arial" w:hAnsi="Arial" w:cs="Arial"/>
                <w:szCs w:val="22"/>
              </w:rPr>
              <w:t>Sasha</w:t>
            </w:r>
          </w:p>
        </w:tc>
      </w:tr>
      <w:tr w:rsidR="00B97807" w:rsidRPr="00C13AF8" w:rsidTr="00C80464">
        <w:tc>
          <w:tcPr>
            <w:tcW w:w="959" w:type="dxa"/>
            <w:tcBorders>
              <w:top w:val="nil"/>
              <w:bottom w:val="nil"/>
            </w:tcBorders>
          </w:tcPr>
          <w:p w:rsidR="00B97807" w:rsidRPr="00C13AF8" w:rsidRDefault="00B97807">
            <w:pPr>
              <w:ind w:right="-1"/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B97807" w:rsidRPr="00C13AF8" w:rsidRDefault="00B97807">
            <w:pPr>
              <w:ind w:left="-108" w:right="-108"/>
              <w:jc w:val="center"/>
              <w:rPr>
                <w:rFonts w:ascii="Arial" w:hAnsi="Arial" w:cs="Arial"/>
                <w:szCs w:val="22"/>
              </w:rPr>
            </w:pPr>
          </w:p>
          <w:p w:rsidR="005649FD" w:rsidRPr="00C13AF8" w:rsidRDefault="005649FD">
            <w:pPr>
              <w:ind w:left="-108" w:right="-108"/>
              <w:jc w:val="center"/>
              <w:rPr>
                <w:rFonts w:ascii="Arial" w:hAnsi="Arial" w:cs="Arial"/>
                <w:szCs w:val="22"/>
              </w:rPr>
            </w:pPr>
            <w:r w:rsidRPr="00C13AF8">
              <w:rPr>
                <w:rFonts w:ascii="Arial" w:hAnsi="Arial" w:cs="Arial"/>
                <w:szCs w:val="22"/>
              </w:rPr>
              <w:t>15 min</w:t>
            </w:r>
          </w:p>
        </w:tc>
        <w:tc>
          <w:tcPr>
            <w:tcW w:w="709" w:type="dxa"/>
          </w:tcPr>
          <w:p w:rsidR="00B97807" w:rsidRPr="00C13AF8" w:rsidRDefault="00B97807" w:rsidP="004B7C35">
            <w:pPr>
              <w:ind w:right="-1"/>
              <w:jc w:val="center"/>
              <w:rPr>
                <w:rFonts w:ascii="Arial" w:hAnsi="Arial" w:cs="Arial"/>
                <w:szCs w:val="22"/>
              </w:rPr>
            </w:pPr>
            <w:r w:rsidRPr="00C13AF8">
              <w:rPr>
                <w:rFonts w:ascii="Arial" w:hAnsi="Arial" w:cs="Arial"/>
                <w:szCs w:val="22"/>
              </w:rPr>
              <w:t>1.2</w:t>
            </w:r>
          </w:p>
        </w:tc>
        <w:tc>
          <w:tcPr>
            <w:tcW w:w="3827" w:type="dxa"/>
          </w:tcPr>
          <w:p w:rsidR="00B97807" w:rsidRPr="00C13AF8" w:rsidRDefault="005649FD" w:rsidP="001B7BAD">
            <w:pPr>
              <w:pStyle w:val="Listenabsatz"/>
              <w:numPr>
                <w:ilvl w:val="0"/>
                <w:numId w:val="13"/>
              </w:numPr>
              <w:ind w:right="-1"/>
              <w:rPr>
                <w:rFonts w:ascii="Arial" w:hAnsi="Arial" w:cs="Arial"/>
              </w:rPr>
            </w:pPr>
            <w:r w:rsidRPr="00C13AF8">
              <w:rPr>
                <w:rFonts w:ascii="Arial" w:hAnsi="Arial" w:cs="Arial"/>
                <w:color w:val="000000"/>
                <w:lang w:eastAsia="de-DE"/>
              </w:rPr>
              <w:t>Echtzeitfähige Cache-Kohärenz mit dem On-</w:t>
            </w:r>
            <w:bookmarkStart w:id="0" w:name="_GoBack"/>
            <w:bookmarkEnd w:id="0"/>
            <w:r w:rsidRPr="00C13AF8">
              <w:rPr>
                <w:rFonts w:ascii="Arial" w:hAnsi="Arial" w:cs="Arial"/>
                <w:color w:val="000000"/>
                <w:lang w:eastAsia="de-DE"/>
              </w:rPr>
              <w:t xml:space="preserve">Demand </w:t>
            </w:r>
            <w:proofErr w:type="spellStart"/>
            <w:r w:rsidRPr="00C13AF8">
              <w:rPr>
                <w:rFonts w:ascii="Arial" w:hAnsi="Arial" w:cs="Arial"/>
                <w:color w:val="000000"/>
                <w:lang w:eastAsia="de-DE"/>
              </w:rPr>
              <w:t>Coherent</w:t>
            </w:r>
            <w:proofErr w:type="spellEnd"/>
            <w:r w:rsidRPr="00C13AF8">
              <w:rPr>
                <w:rFonts w:ascii="Arial" w:hAnsi="Arial" w:cs="Arial"/>
                <w:color w:val="000000"/>
                <w:lang w:eastAsia="de-DE"/>
              </w:rPr>
              <w:t xml:space="preserve"> Cache</w:t>
            </w:r>
          </w:p>
        </w:tc>
        <w:tc>
          <w:tcPr>
            <w:tcW w:w="2977" w:type="dxa"/>
          </w:tcPr>
          <w:p w:rsidR="00B97807" w:rsidRPr="00C13AF8" w:rsidRDefault="005649FD">
            <w:pPr>
              <w:ind w:right="-1"/>
              <w:jc w:val="left"/>
              <w:rPr>
                <w:rFonts w:ascii="Arial" w:hAnsi="Arial" w:cs="Arial"/>
                <w:szCs w:val="22"/>
              </w:rPr>
            </w:pPr>
            <w:r w:rsidRPr="00C13AF8">
              <w:rPr>
                <w:rFonts w:ascii="Arial" w:hAnsi="Arial" w:cs="Arial"/>
                <w:szCs w:val="22"/>
              </w:rPr>
              <w:t>Arthur</w:t>
            </w:r>
          </w:p>
        </w:tc>
      </w:tr>
      <w:tr w:rsidR="00B97807" w:rsidRPr="00C13AF8" w:rsidTr="00B97807">
        <w:tc>
          <w:tcPr>
            <w:tcW w:w="959" w:type="dxa"/>
            <w:tcBorders>
              <w:top w:val="nil"/>
              <w:bottom w:val="nil"/>
            </w:tcBorders>
          </w:tcPr>
          <w:p w:rsidR="00B97807" w:rsidRPr="00C13AF8" w:rsidRDefault="00B97807">
            <w:pPr>
              <w:ind w:right="-1"/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5649FD" w:rsidRPr="00C13AF8" w:rsidRDefault="005649FD">
            <w:pPr>
              <w:ind w:left="-108" w:right="-108"/>
              <w:jc w:val="center"/>
              <w:rPr>
                <w:rFonts w:ascii="Arial" w:hAnsi="Arial" w:cs="Arial"/>
                <w:szCs w:val="22"/>
              </w:rPr>
            </w:pPr>
          </w:p>
          <w:p w:rsidR="00B97807" w:rsidRPr="00C13AF8" w:rsidRDefault="005649FD">
            <w:pPr>
              <w:ind w:left="-108" w:right="-108"/>
              <w:jc w:val="center"/>
              <w:rPr>
                <w:rFonts w:ascii="Arial" w:hAnsi="Arial" w:cs="Arial"/>
                <w:szCs w:val="22"/>
              </w:rPr>
            </w:pPr>
            <w:r w:rsidRPr="00C13AF8">
              <w:rPr>
                <w:rFonts w:ascii="Arial" w:hAnsi="Arial" w:cs="Arial"/>
                <w:szCs w:val="22"/>
              </w:rPr>
              <w:t>15 min</w:t>
            </w:r>
          </w:p>
        </w:tc>
        <w:tc>
          <w:tcPr>
            <w:tcW w:w="709" w:type="dxa"/>
          </w:tcPr>
          <w:p w:rsidR="00B97807" w:rsidRPr="00C13AF8" w:rsidRDefault="00B97807" w:rsidP="004B7C35">
            <w:pPr>
              <w:ind w:right="-1"/>
              <w:jc w:val="center"/>
              <w:rPr>
                <w:rFonts w:ascii="Arial" w:hAnsi="Arial" w:cs="Arial"/>
                <w:szCs w:val="22"/>
              </w:rPr>
            </w:pPr>
            <w:r w:rsidRPr="00C13AF8">
              <w:rPr>
                <w:rFonts w:ascii="Arial" w:hAnsi="Arial" w:cs="Arial"/>
                <w:szCs w:val="22"/>
              </w:rPr>
              <w:t>1.3</w:t>
            </w:r>
          </w:p>
        </w:tc>
        <w:tc>
          <w:tcPr>
            <w:tcW w:w="3827" w:type="dxa"/>
          </w:tcPr>
          <w:p w:rsidR="00B97807" w:rsidRPr="00C13AF8" w:rsidRDefault="005649FD" w:rsidP="001B7BAD">
            <w:pPr>
              <w:pStyle w:val="Listenabsatz"/>
              <w:numPr>
                <w:ilvl w:val="0"/>
                <w:numId w:val="12"/>
              </w:numPr>
              <w:ind w:right="-1"/>
              <w:rPr>
                <w:rFonts w:ascii="Arial" w:hAnsi="Arial" w:cs="Arial"/>
              </w:rPr>
            </w:pPr>
            <w:r w:rsidRPr="00C13AF8">
              <w:rPr>
                <w:rFonts w:ascii="Arial" w:hAnsi="Arial" w:cs="Arial"/>
                <w:color w:val="000000"/>
                <w:lang w:eastAsia="de-DE"/>
              </w:rPr>
              <w:t xml:space="preserve">EMC² SystemC Demonstration </w:t>
            </w:r>
            <w:proofErr w:type="spellStart"/>
            <w:r w:rsidRPr="00C13AF8">
              <w:rPr>
                <w:rFonts w:ascii="Arial" w:hAnsi="Arial" w:cs="Arial"/>
                <w:color w:val="000000"/>
                <w:lang w:eastAsia="de-DE"/>
              </w:rPr>
              <w:t>Platform</w:t>
            </w:r>
            <w:proofErr w:type="spellEnd"/>
            <w:r w:rsidRPr="00C13AF8">
              <w:rPr>
                <w:rFonts w:ascii="Arial" w:hAnsi="Arial" w:cs="Arial"/>
                <w:color w:val="000000"/>
                <w:lang w:eastAsia="de-DE"/>
              </w:rPr>
              <w:t xml:space="preserve">: TUDO </w:t>
            </w:r>
            <w:proofErr w:type="spellStart"/>
            <w:r w:rsidRPr="00C13AF8">
              <w:rPr>
                <w:rFonts w:ascii="Arial" w:hAnsi="Arial" w:cs="Arial"/>
                <w:color w:val="000000"/>
                <w:lang w:eastAsia="de-DE"/>
              </w:rPr>
              <w:t>Contribution</w:t>
            </w:r>
            <w:proofErr w:type="spellEnd"/>
          </w:p>
        </w:tc>
        <w:tc>
          <w:tcPr>
            <w:tcW w:w="2977" w:type="dxa"/>
          </w:tcPr>
          <w:p w:rsidR="00B97807" w:rsidRPr="00C13AF8" w:rsidRDefault="005649FD">
            <w:pPr>
              <w:ind w:right="-1"/>
              <w:jc w:val="left"/>
              <w:rPr>
                <w:rFonts w:ascii="Arial" w:hAnsi="Arial" w:cs="Arial"/>
                <w:szCs w:val="22"/>
              </w:rPr>
            </w:pPr>
            <w:r w:rsidRPr="00C13AF8">
              <w:rPr>
                <w:rFonts w:ascii="Arial" w:hAnsi="Arial" w:cs="Arial"/>
                <w:szCs w:val="22"/>
              </w:rPr>
              <w:t>Lillian</w:t>
            </w:r>
          </w:p>
        </w:tc>
      </w:tr>
      <w:tr w:rsidR="00B97807" w:rsidRPr="00C13AF8" w:rsidTr="005649FD">
        <w:tc>
          <w:tcPr>
            <w:tcW w:w="959" w:type="dxa"/>
            <w:tcBorders>
              <w:top w:val="nil"/>
              <w:bottom w:val="nil"/>
            </w:tcBorders>
          </w:tcPr>
          <w:p w:rsidR="00B97807" w:rsidRPr="00C13AF8" w:rsidRDefault="00B97807">
            <w:pPr>
              <w:ind w:right="-1"/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B97807" w:rsidRPr="00C13AF8" w:rsidRDefault="00B97807">
            <w:pPr>
              <w:ind w:left="-108" w:right="-108"/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709" w:type="dxa"/>
          </w:tcPr>
          <w:p w:rsidR="00B97807" w:rsidRPr="00C13AF8" w:rsidRDefault="00B97807">
            <w:pPr>
              <w:ind w:right="-1"/>
              <w:jc w:val="center"/>
              <w:rPr>
                <w:rFonts w:ascii="Arial" w:hAnsi="Arial" w:cs="Arial"/>
                <w:szCs w:val="22"/>
              </w:rPr>
            </w:pPr>
            <w:r w:rsidRPr="00C13AF8">
              <w:rPr>
                <w:rFonts w:ascii="Arial" w:hAnsi="Arial" w:cs="Arial"/>
                <w:szCs w:val="22"/>
              </w:rPr>
              <w:t>1.4</w:t>
            </w:r>
          </w:p>
        </w:tc>
        <w:tc>
          <w:tcPr>
            <w:tcW w:w="3827" w:type="dxa"/>
          </w:tcPr>
          <w:p w:rsidR="00B97807" w:rsidRPr="00C13AF8" w:rsidRDefault="005649FD" w:rsidP="001B7BAD">
            <w:pPr>
              <w:pStyle w:val="Listenabsatz"/>
              <w:numPr>
                <w:ilvl w:val="0"/>
                <w:numId w:val="14"/>
              </w:numPr>
              <w:ind w:right="-1"/>
              <w:rPr>
                <w:rFonts w:ascii="Arial" w:hAnsi="Arial" w:cs="Arial"/>
              </w:rPr>
            </w:pPr>
            <w:r w:rsidRPr="00C13AF8">
              <w:rPr>
                <w:rFonts w:ascii="Arial" w:hAnsi="Arial" w:cs="Arial"/>
              </w:rPr>
              <w:t>Diskussion</w:t>
            </w:r>
          </w:p>
        </w:tc>
        <w:tc>
          <w:tcPr>
            <w:tcW w:w="2977" w:type="dxa"/>
          </w:tcPr>
          <w:p w:rsidR="00B97807" w:rsidRPr="00C13AF8" w:rsidRDefault="00B97807">
            <w:pPr>
              <w:ind w:right="-1"/>
              <w:jc w:val="left"/>
              <w:rPr>
                <w:rFonts w:ascii="Arial" w:hAnsi="Arial" w:cs="Arial"/>
                <w:szCs w:val="22"/>
              </w:rPr>
            </w:pPr>
          </w:p>
          <w:p w:rsidR="005649FD" w:rsidRPr="00C13AF8" w:rsidRDefault="005649FD">
            <w:pPr>
              <w:ind w:right="-1"/>
              <w:jc w:val="left"/>
              <w:rPr>
                <w:rFonts w:ascii="Arial" w:hAnsi="Arial" w:cs="Arial"/>
                <w:szCs w:val="22"/>
              </w:rPr>
            </w:pPr>
          </w:p>
        </w:tc>
      </w:tr>
      <w:tr w:rsidR="005649FD" w:rsidRPr="00C13AF8" w:rsidTr="005649FD">
        <w:tc>
          <w:tcPr>
            <w:tcW w:w="959" w:type="dxa"/>
            <w:tcBorders>
              <w:top w:val="nil"/>
              <w:bottom w:val="nil"/>
            </w:tcBorders>
          </w:tcPr>
          <w:p w:rsidR="005649FD" w:rsidRPr="00C13AF8" w:rsidRDefault="00C13AF8">
            <w:pPr>
              <w:ind w:right="-1"/>
              <w:jc w:val="center"/>
              <w:rPr>
                <w:rFonts w:ascii="Arial" w:hAnsi="Arial" w:cs="Arial"/>
                <w:szCs w:val="22"/>
              </w:rPr>
            </w:pPr>
            <w:r w:rsidRPr="00C13AF8">
              <w:rPr>
                <w:rFonts w:ascii="Arial" w:hAnsi="Arial" w:cs="Arial"/>
                <w:szCs w:val="22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5649FD" w:rsidRPr="00C13AF8" w:rsidRDefault="005649FD">
            <w:pPr>
              <w:ind w:left="-108" w:right="-108"/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709" w:type="dxa"/>
          </w:tcPr>
          <w:p w:rsidR="005649FD" w:rsidRPr="00C13AF8" w:rsidRDefault="005649FD">
            <w:pPr>
              <w:ind w:right="-1"/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827" w:type="dxa"/>
          </w:tcPr>
          <w:p w:rsidR="005649FD" w:rsidRPr="00C13AF8" w:rsidRDefault="005649FD" w:rsidP="001B7BAD">
            <w:pPr>
              <w:pStyle w:val="Listenabsatz"/>
              <w:numPr>
                <w:ilvl w:val="0"/>
                <w:numId w:val="14"/>
              </w:numPr>
              <w:ind w:right="-1"/>
              <w:rPr>
                <w:rFonts w:ascii="Arial" w:hAnsi="Arial" w:cs="Arial"/>
              </w:rPr>
            </w:pPr>
            <w:r w:rsidRPr="00C13AF8">
              <w:rPr>
                <w:rFonts w:ascii="Arial" w:hAnsi="Arial" w:cs="Arial"/>
              </w:rPr>
              <w:t>Pause</w:t>
            </w:r>
            <w:r w:rsidR="00D06A7B" w:rsidRPr="00C13AF8">
              <w:rPr>
                <w:rFonts w:ascii="Arial" w:hAnsi="Arial" w:cs="Arial"/>
              </w:rPr>
              <w:t>/Puffer</w:t>
            </w:r>
          </w:p>
        </w:tc>
        <w:tc>
          <w:tcPr>
            <w:tcW w:w="2977" w:type="dxa"/>
          </w:tcPr>
          <w:p w:rsidR="005649FD" w:rsidRPr="00C13AF8" w:rsidRDefault="005649FD">
            <w:pPr>
              <w:ind w:right="-1"/>
              <w:jc w:val="left"/>
              <w:rPr>
                <w:rFonts w:ascii="Arial" w:hAnsi="Arial" w:cs="Arial"/>
                <w:szCs w:val="22"/>
              </w:rPr>
            </w:pPr>
          </w:p>
        </w:tc>
      </w:tr>
      <w:tr w:rsidR="005649FD" w:rsidRPr="00C13AF8" w:rsidTr="005649FD">
        <w:tc>
          <w:tcPr>
            <w:tcW w:w="959" w:type="dxa"/>
            <w:tcBorders>
              <w:top w:val="nil"/>
              <w:bottom w:val="nil"/>
            </w:tcBorders>
          </w:tcPr>
          <w:p w:rsidR="005649FD" w:rsidRPr="00C13AF8" w:rsidRDefault="00C13AF8">
            <w:pPr>
              <w:ind w:right="-1"/>
              <w:jc w:val="center"/>
              <w:rPr>
                <w:rFonts w:ascii="Arial" w:hAnsi="Arial" w:cs="Arial"/>
                <w:szCs w:val="22"/>
              </w:rPr>
            </w:pPr>
            <w:r w:rsidRPr="00C13AF8">
              <w:rPr>
                <w:rFonts w:ascii="Arial" w:hAnsi="Arial" w:cs="Arial"/>
                <w:szCs w:val="22"/>
              </w:rPr>
              <w:t>11:15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5649FD" w:rsidRPr="00C13AF8" w:rsidRDefault="005649FD">
            <w:pPr>
              <w:ind w:left="-108" w:right="-108"/>
              <w:jc w:val="center"/>
              <w:rPr>
                <w:rFonts w:ascii="Arial" w:hAnsi="Arial" w:cs="Arial"/>
                <w:szCs w:val="22"/>
              </w:rPr>
            </w:pPr>
            <w:r w:rsidRPr="00C13AF8">
              <w:rPr>
                <w:rFonts w:ascii="Arial" w:hAnsi="Arial" w:cs="Arial"/>
                <w:szCs w:val="22"/>
              </w:rPr>
              <w:t>12:00</w:t>
            </w:r>
          </w:p>
        </w:tc>
        <w:tc>
          <w:tcPr>
            <w:tcW w:w="709" w:type="dxa"/>
          </w:tcPr>
          <w:p w:rsidR="005649FD" w:rsidRPr="00C13AF8" w:rsidRDefault="005649FD">
            <w:pPr>
              <w:ind w:right="-1"/>
              <w:jc w:val="center"/>
              <w:rPr>
                <w:rFonts w:ascii="Arial" w:hAnsi="Arial" w:cs="Arial"/>
                <w:szCs w:val="22"/>
              </w:rPr>
            </w:pPr>
            <w:r w:rsidRPr="00C13AF8">
              <w:rPr>
                <w:rFonts w:ascii="Arial" w:hAnsi="Arial" w:cs="Arial"/>
                <w:szCs w:val="22"/>
              </w:rPr>
              <w:t>2</w:t>
            </w:r>
          </w:p>
        </w:tc>
        <w:tc>
          <w:tcPr>
            <w:tcW w:w="3827" w:type="dxa"/>
          </w:tcPr>
          <w:p w:rsidR="005649FD" w:rsidRPr="00C13AF8" w:rsidRDefault="005649FD" w:rsidP="005649FD">
            <w:pPr>
              <w:ind w:right="-1"/>
              <w:rPr>
                <w:rFonts w:ascii="Arial" w:hAnsi="Arial" w:cs="Arial"/>
                <w:szCs w:val="22"/>
              </w:rPr>
            </w:pPr>
            <w:r w:rsidRPr="00C13AF8">
              <w:rPr>
                <w:rFonts w:ascii="Arial" w:hAnsi="Arial" w:cs="Arial"/>
                <w:szCs w:val="22"/>
              </w:rPr>
              <w:t>TU Braunschweig</w:t>
            </w:r>
          </w:p>
        </w:tc>
        <w:tc>
          <w:tcPr>
            <w:tcW w:w="2977" w:type="dxa"/>
          </w:tcPr>
          <w:p w:rsidR="005649FD" w:rsidRPr="00C13AF8" w:rsidRDefault="005649FD">
            <w:pPr>
              <w:ind w:right="-1"/>
              <w:jc w:val="left"/>
              <w:rPr>
                <w:rFonts w:ascii="Arial" w:hAnsi="Arial" w:cs="Arial"/>
                <w:szCs w:val="22"/>
              </w:rPr>
            </w:pPr>
          </w:p>
        </w:tc>
      </w:tr>
      <w:tr w:rsidR="005649FD" w:rsidRPr="00C13AF8" w:rsidTr="005649FD">
        <w:tc>
          <w:tcPr>
            <w:tcW w:w="959" w:type="dxa"/>
            <w:tcBorders>
              <w:top w:val="nil"/>
              <w:bottom w:val="nil"/>
            </w:tcBorders>
          </w:tcPr>
          <w:p w:rsidR="005649FD" w:rsidRPr="00C13AF8" w:rsidRDefault="005649FD">
            <w:pPr>
              <w:ind w:right="-1"/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5649FD" w:rsidRPr="00C13AF8" w:rsidRDefault="005649FD">
            <w:pPr>
              <w:ind w:left="-108" w:right="-108"/>
              <w:jc w:val="center"/>
              <w:rPr>
                <w:rFonts w:ascii="Arial" w:hAnsi="Arial" w:cs="Arial"/>
                <w:szCs w:val="22"/>
              </w:rPr>
            </w:pPr>
          </w:p>
          <w:p w:rsidR="00CE7A4B" w:rsidRPr="00C13AF8" w:rsidRDefault="00CE7A4B">
            <w:pPr>
              <w:ind w:left="-108" w:right="-108"/>
              <w:jc w:val="center"/>
              <w:rPr>
                <w:rFonts w:ascii="Arial" w:hAnsi="Arial" w:cs="Arial"/>
                <w:szCs w:val="22"/>
              </w:rPr>
            </w:pPr>
            <w:r w:rsidRPr="00C13AF8">
              <w:rPr>
                <w:rFonts w:ascii="Arial" w:hAnsi="Arial" w:cs="Arial"/>
                <w:szCs w:val="22"/>
              </w:rPr>
              <w:t>15 min</w:t>
            </w:r>
          </w:p>
        </w:tc>
        <w:tc>
          <w:tcPr>
            <w:tcW w:w="709" w:type="dxa"/>
          </w:tcPr>
          <w:p w:rsidR="005649FD" w:rsidRPr="00C13AF8" w:rsidRDefault="005649FD">
            <w:pPr>
              <w:ind w:right="-1"/>
              <w:jc w:val="center"/>
              <w:rPr>
                <w:rFonts w:ascii="Arial" w:hAnsi="Arial" w:cs="Arial"/>
                <w:szCs w:val="22"/>
              </w:rPr>
            </w:pPr>
            <w:r w:rsidRPr="00C13AF8">
              <w:rPr>
                <w:rFonts w:ascii="Arial" w:hAnsi="Arial" w:cs="Arial"/>
                <w:szCs w:val="22"/>
              </w:rPr>
              <w:t>2.1</w:t>
            </w:r>
          </w:p>
        </w:tc>
        <w:tc>
          <w:tcPr>
            <w:tcW w:w="3827" w:type="dxa"/>
          </w:tcPr>
          <w:p w:rsidR="005649FD" w:rsidRPr="00C13AF8" w:rsidRDefault="005649FD" w:rsidP="001B7BAD">
            <w:pPr>
              <w:pStyle w:val="Listenabsatz"/>
              <w:numPr>
                <w:ilvl w:val="0"/>
                <w:numId w:val="14"/>
              </w:numPr>
              <w:ind w:right="-1"/>
              <w:rPr>
                <w:rFonts w:ascii="Arial" w:hAnsi="Arial" w:cs="Arial"/>
              </w:rPr>
            </w:pPr>
            <w:r w:rsidRPr="00C13AF8">
              <w:rPr>
                <w:rFonts w:ascii="Arial" w:hAnsi="Arial" w:cs="Arial"/>
                <w:color w:val="000000"/>
                <w:lang w:eastAsia="de-DE"/>
              </w:rPr>
              <w:t xml:space="preserve">Überblick: Was ist </w:t>
            </w:r>
            <w:proofErr w:type="spellStart"/>
            <w:r w:rsidRPr="00C13AF8">
              <w:rPr>
                <w:rFonts w:ascii="Arial" w:hAnsi="Arial" w:cs="Arial"/>
                <w:color w:val="000000"/>
                <w:lang w:eastAsia="de-DE"/>
              </w:rPr>
              <w:t>SoCRocket</w:t>
            </w:r>
            <w:proofErr w:type="spellEnd"/>
            <w:r w:rsidRPr="00C13AF8">
              <w:rPr>
                <w:rFonts w:ascii="Arial" w:hAnsi="Arial" w:cs="Arial"/>
                <w:color w:val="000000"/>
                <w:lang w:eastAsia="de-DE"/>
              </w:rPr>
              <w:t>, wie ist es entstand</w:t>
            </w:r>
            <w:r w:rsidRPr="00C13AF8">
              <w:rPr>
                <w:rFonts w:ascii="Arial" w:hAnsi="Arial" w:cs="Arial"/>
                <w:color w:val="000000"/>
                <w:lang w:eastAsia="de-DE"/>
              </w:rPr>
              <w:t xml:space="preserve">en, wo soll es hingehen. </w:t>
            </w:r>
          </w:p>
        </w:tc>
        <w:tc>
          <w:tcPr>
            <w:tcW w:w="2977" w:type="dxa"/>
          </w:tcPr>
          <w:p w:rsidR="005649FD" w:rsidRPr="00C13AF8" w:rsidRDefault="005649FD">
            <w:pPr>
              <w:ind w:right="-1"/>
              <w:jc w:val="left"/>
              <w:rPr>
                <w:rFonts w:ascii="Arial" w:hAnsi="Arial" w:cs="Arial"/>
                <w:szCs w:val="22"/>
              </w:rPr>
            </w:pPr>
            <w:r w:rsidRPr="00C13AF8">
              <w:rPr>
                <w:rFonts w:ascii="Arial" w:hAnsi="Arial" w:cs="Arial"/>
                <w:szCs w:val="22"/>
              </w:rPr>
              <w:t>Rolf</w:t>
            </w:r>
          </w:p>
        </w:tc>
      </w:tr>
      <w:tr w:rsidR="005649FD" w:rsidRPr="00C13AF8" w:rsidTr="00CE7A4B">
        <w:trPr>
          <w:trHeight w:val="475"/>
        </w:trPr>
        <w:tc>
          <w:tcPr>
            <w:tcW w:w="959" w:type="dxa"/>
            <w:tcBorders>
              <w:top w:val="nil"/>
              <w:bottom w:val="nil"/>
            </w:tcBorders>
          </w:tcPr>
          <w:p w:rsidR="005649FD" w:rsidRPr="00C13AF8" w:rsidRDefault="005649FD">
            <w:pPr>
              <w:ind w:right="-1"/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5649FD" w:rsidRPr="00C13AF8" w:rsidRDefault="00CE7A4B">
            <w:pPr>
              <w:ind w:left="-108" w:right="-108"/>
              <w:jc w:val="center"/>
              <w:rPr>
                <w:rFonts w:ascii="Arial" w:hAnsi="Arial" w:cs="Arial"/>
                <w:szCs w:val="22"/>
              </w:rPr>
            </w:pPr>
            <w:r w:rsidRPr="00C13AF8">
              <w:rPr>
                <w:rFonts w:ascii="Arial" w:hAnsi="Arial" w:cs="Arial"/>
                <w:szCs w:val="22"/>
              </w:rPr>
              <w:t>15 min</w:t>
            </w:r>
          </w:p>
        </w:tc>
        <w:tc>
          <w:tcPr>
            <w:tcW w:w="709" w:type="dxa"/>
          </w:tcPr>
          <w:p w:rsidR="005649FD" w:rsidRPr="00C13AF8" w:rsidRDefault="005649FD">
            <w:pPr>
              <w:ind w:right="-1"/>
              <w:jc w:val="center"/>
              <w:rPr>
                <w:rFonts w:ascii="Arial" w:hAnsi="Arial" w:cs="Arial"/>
                <w:szCs w:val="22"/>
              </w:rPr>
            </w:pPr>
            <w:r w:rsidRPr="00C13AF8">
              <w:rPr>
                <w:rFonts w:ascii="Arial" w:hAnsi="Arial" w:cs="Arial"/>
                <w:szCs w:val="22"/>
              </w:rPr>
              <w:t>2.2</w:t>
            </w:r>
          </w:p>
        </w:tc>
        <w:tc>
          <w:tcPr>
            <w:tcW w:w="3827" w:type="dxa"/>
          </w:tcPr>
          <w:p w:rsidR="005649FD" w:rsidRPr="00C13AF8" w:rsidRDefault="005649FD" w:rsidP="001B7BAD">
            <w:pPr>
              <w:pStyle w:val="Listenabsatz"/>
              <w:numPr>
                <w:ilvl w:val="0"/>
                <w:numId w:val="14"/>
              </w:numPr>
              <w:ind w:right="-1"/>
              <w:rPr>
                <w:rFonts w:ascii="Arial" w:hAnsi="Arial" w:cs="Arial"/>
                <w:color w:val="000000"/>
                <w:lang w:eastAsia="de-DE"/>
              </w:rPr>
            </w:pPr>
            <w:r w:rsidRPr="00C13AF8">
              <w:rPr>
                <w:rFonts w:ascii="Arial" w:hAnsi="Arial" w:cs="Arial"/>
                <w:color w:val="000000"/>
                <w:lang w:eastAsia="de-DE"/>
              </w:rPr>
              <w:t>IDAMC VHDL und TLM</w:t>
            </w:r>
          </w:p>
        </w:tc>
        <w:tc>
          <w:tcPr>
            <w:tcW w:w="2977" w:type="dxa"/>
          </w:tcPr>
          <w:p w:rsidR="005649FD" w:rsidRPr="00C13AF8" w:rsidRDefault="005649FD">
            <w:pPr>
              <w:ind w:right="-1"/>
              <w:jc w:val="left"/>
              <w:rPr>
                <w:rFonts w:ascii="Arial" w:hAnsi="Arial" w:cs="Arial"/>
                <w:szCs w:val="22"/>
              </w:rPr>
            </w:pPr>
            <w:r w:rsidRPr="00C13AF8">
              <w:rPr>
                <w:rFonts w:ascii="Arial" w:hAnsi="Arial" w:cs="Arial"/>
                <w:szCs w:val="22"/>
              </w:rPr>
              <w:t>Sven</w:t>
            </w:r>
          </w:p>
        </w:tc>
      </w:tr>
      <w:tr w:rsidR="00C13AF8" w:rsidRPr="00C13AF8" w:rsidTr="00CE7A4B">
        <w:trPr>
          <w:trHeight w:val="475"/>
        </w:trPr>
        <w:tc>
          <w:tcPr>
            <w:tcW w:w="959" w:type="dxa"/>
            <w:tcBorders>
              <w:top w:val="nil"/>
              <w:bottom w:val="nil"/>
            </w:tcBorders>
          </w:tcPr>
          <w:p w:rsidR="00C13AF8" w:rsidRPr="00C13AF8" w:rsidRDefault="00C13AF8">
            <w:pPr>
              <w:ind w:right="-1"/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C13AF8" w:rsidRPr="00C13AF8" w:rsidRDefault="00C13AF8">
            <w:pPr>
              <w:ind w:left="-108" w:right="-108"/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709" w:type="dxa"/>
          </w:tcPr>
          <w:p w:rsidR="00C13AF8" w:rsidRPr="00C13AF8" w:rsidRDefault="00C13AF8">
            <w:pPr>
              <w:ind w:right="-1"/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827" w:type="dxa"/>
          </w:tcPr>
          <w:p w:rsidR="00C13AF8" w:rsidRPr="00C13AF8" w:rsidRDefault="00C13AF8" w:rsidP="001B7BAD">
            <w:pPr>
              <w:pStyle w:val="Listenabsatz"/>
              <w:numPr>
                <w:ilvl w:val="0"/>
                <w:numId w:val="14"/>
              </w:numPr>
              <w:ind w:right="-1"/>
              <w:rPr>
                <w:rFonts w:ascii="Arial" w:hAnsi="Arial" w:cs="Arial"/>
                <w:color w:val="000000"/>
                <w:lang w:eastAsia="de-DE"/>
              </w:rPr>
            </w:pPr>
            <w:r w:rsidRPr="00C13AF8">
              <w:rPr>
                <w:rFonts w:ascii="Arial" w:hAnsi="Arial" w:cs="Arial"/>
              </w:rPr>
              <w:t>Pause/Puffer</w:t>
            </w:r>
          </w:p>
        </w:tc>
        <w:tc>
          <w:tcPr>
            <w:tcW w:w="2977" w:type="dxa"/>
          </w:tcPr>
          <w:p w:rsidR="00C13AF8" w:rsidRPr="00C13AF8" w:rsidRDefault="00C13AF8">
            <w:pPr>
              <w:ind w:right="-1"/>
              <w:jc w:val="left"/>
              <w:rPr>
                <w:rFonts w:ascii="Arial" w:hAnsi="Arial" w:cs="Arial"/>
                <w:szCs w:val="22"/>
              </w:rPr>
            </w:pPr>
          </w:p>
        </w:tc>
      </w:tr>
      <w:tr w:rsidR="005649FD" w:rsidRPr="00C13AF8" w:rsidTr="00CE7A4B">
        <w:trPr>
          <w:trHeight w:val="492"/>
        </w:trPr>
        <w:tc>
          <w:tcPr>
            <w:tcW w:w="959" w:type="dxa"/>
            <w:tcBorders>
              <w:top w:val="nil"/>
              <w:bottom w:val="nil"/>
            </w:tcBorders>
          </w:tcPr>
          <w:p w:rsidR="005649FD" w:rsidRPr="00C13AF8" w:rsidRDefault="00D06A7B">
            <w:pPr>
              <w:ind w:right="-1"/>
              <w:jc w:val="center"/>
              <w:rPr>
                <w:rFonts w:ascii="Arial" w:hAnsi="Arial" w:cs="Arial"/>
                <w:szCs w:val="22"/>
              </w:rPr>
            </w:pPr>
            <w:r w:rsidRPr="00C13AF8">
              <w:rPr>
                <w:rFonts w:ascii="Arial" w:hAnsi="Arial" w:cs="Arial"/>
                <w:szCs w:val="22"/>
              </w:rPr>
              <w:t>12:00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5649FD" w:rsidRPr="00C13AF8" w:rsidRDefault="00D06A7B">
            <w:pPr>
              <w:ind w:left="-108" w:right="-108"/>
              <w:jc w:val="center"/>
              <w:rPr>
                <w:rFonts w:ascii="Arial" w:hAnsi="Arial" w:cs="Arial"/>
                <w:szCs w:val="22"/>
              </w:rPr>
            </w:pPr>
            <w:r w:rsidRPr="00C13AF8">
              <w:rPr>
                <w:rFonts w:ascii="Arial" w:hAnsi="Arial" w:cs="Arial"/>
                <w:szCs w:val="22"/>
              </w:rPr>
              <w:t>13</w:t>
            </w:r>
            <w:r w:rsidR="005649FD" w:rsidRPr="00C13AF8">
              <w:rPr>
                <w:rFonts w:ascii="Arial" w:hAnsi="Arial" w:cs="Arial"/>
                <w:szCs w:val="22"/>
              </w:rPr>
              <w:t>:</w:t>
            </w:r>
            <w:r w:rsidRPr="00C13AF8">
              <w:rPr>
                <w:rFonts w:ascii="Arial" w:hAnsi="Arial" w:cs="Arial"/>
                <w:szCs w:val="22"/>
              </w:rPr>
              <w:t>00</w:t>
            </w:r>
          </w:p>
        </w:tc>
        <w:tc>
          <w:tcPr>
            <w:tcW w:w="709" w:type="dxa"/>
          </w:tcPr>
          <w:p w:rsidR="005649FD" w:rsidRPr="00C13AF8" w:rsidRDefault="005649FD">
            <w:pPr>
              <w:ind w:right="-1"/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827" w:type="dxa"/>
          </w:tcPr>
          <w:p w:rsidR="005649FD" w:rsidRPr="00C13AF8" w:rsidRDefault="005649FD" w:rsidP="00CE7A4B">
            <w:pPr>
              <w:ind w:right="-1"/>
              <w:rPr>
                <w:rFonts w:ascii="Arial" w:hAnsi="Arial" w:cs="Arial"/>
                <w:szCs w:val="22"/>
              </w:rPr>
            </w:pPr>
            <w:r w:rsidRPr="00C13AF8">
              <w:rPr>
                <w:rFonts w:ascii="Arial" w:hAnsi="Arial" w:cs="Arial"/>
                <w:szCs w:val="22"/>
              </w:rPr>
              <w:t>Mittag</w:t>
            </w:r>
          </w:p>
        </w:tc>
        <w:tc>
          <w:tcPr>
            <w:tcW w:w="2977" w:type="dxa"/>
          </w:tcPr>
          <w:p w:rsidR="005649FD" w:rsidRPr="00C13AF8" w:rsidRDefault="00D06A7B">
            <w:pPr>
              <w:ind w:right="-1"/>
              <w:jc w:val="left"/>
              <w:rPr>
                <w:rFonts w:ascii="Arial" w:hAnsi="Arial" w:cs="Arial"/>
                <w:szCs w:val="22"/>
              </w:rPr>
            </w:pPr>
            <w:proofErr w:type="spellStart"/>
            <w:r w:rsidRPr="00C13AF8">
              <w:rPr>
                <w:rFonts w:ascii="Arial" w:hAnsi="Arial" w:cs="Arial"/>
                <w:szCs w:val="22"/>
              </w:rPr>
              <w:t>Diekert</w:t>
            </w:r>
            <w:proofErr w:type="spellEnd"/>
            <w:r w:rsidRPr="00C13AF8">
              <w:rPr>
                <w:rFonts w:ascii="Arial" w:hAnsi="Arial" w:cs="Arial"/>
                <w:szCs w:val="22"/>
              </w:rPr>
              <w:t xml:space="preserve"> </w:t>
            </w:r>
            <w:r w:rsidRPr="00C13AF8">
              <w:rPr>
                <w:rFonts w:ascii="Arial" w:hAnsi="Arial" w:cs="Arial"/>
                <w:szCs w:val="22"/>
              </w:rPr>
              <w:sym w:font="Wingdings" w:char="F04A"/>
            </w:r>
          </w:p>
        </w:tc>
      </w:tr>
      <w:tr w:rsidR="00CE7A4B" w:rsidRPr="00C13AF8" w:rsidTr="00CE7A4B">
        <w:tc>
          <w:tcPr>
            <w:tcW w:w="959" w:type="dxa"/>
            <w:tcBorders>
              <w:top w:val="nil"/>
              <w:bottom w:val="nil"/>
            </w:tcBorders>
          </w:tcPr>
          <w:p w:rsidR="00CE7A4B" w:rsidRPr="00C13AF8" w:rsidRDefault="00D06A7B">
            <w:pPr>
              <w:ind w:right="-1"/>
              <w:jc w:val="center"/>
              <w:rPr>
                <w:rFonts w:ascii="Arial" w:hAnsi="Arial" w:cs="Arial"/>
                <w:szCs w:val="22"/>
              </w:rPr>
            </w:pPr>
            <w:r w:rsidRPr="00C13AF8">
              <w:rPr>
                <w:rFonts w:ascii="Arial" w:hAnsi="Arial" w:cs="Arial"/>
                <w:szCs w:val="22"/>
              </w:rPr>
              <w:t>13:00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CE7A4B" w:rsidRPr="00C13AF8" w:rsidRDefault="00D06A7B">
            <w:pPr>
              <w:ind w:left="-108" w:right="-108"/>
              <w:jc w:val="center"/>
              <w:rPr>
                <w:rFonts w:ascii="Arial" w:hAnsi="Arial" w:cs="Arial"/>
                <w:szCs w:val="22"/>
              </w:rPr>
            </w:pPr>
            <w:r w:rsidRPr="00C13AF8">
              <w:rPr>
                <w:rFonts w:ascii="Arial" w:hAnsi="Arial" w:cs="Arial"/>
                <w:szCs w:val="22"/>
              </w:rPr>
              <w:t>13:45</w:t>
            </w:r>
          </w:p>
        </w:tc>
        <w:tc>
          <w:tcPr>
            <w:tcW w:w="709" w:type="dxa"/>
          </w:tcPr>
          <w:p w:rsidR="00CE7A4B" w:rsidRPr="00C13AF8" w:rsidRDefault="00CE7A4B">
            <w:pPr>
              <w:ind w:right="-1"/>
              <w:jc w:val="center"/>
              <w:rPr>
                <w:rFonts w:ascii="Arial" w:hAnsi="Arial" w:cs="Arial"/>
                <w:szCs w:val="22"/>
              </w:rPr>
            </w:pPr>
            <w:r w:rsidRPr="00C13AF8">
              <w:rPr>
                <w:rFonts w:ascii="Arial" w:hAnsi="Arial" w:cs="Arial"/>
                <w:szCs w:val="22"/>
              </w:rPr>
              <w:t>3</w:t>
            </w:r>
          </w:p>
        </w:tc>
        <w:tc>
          <w:tcPr>
            <w:tcW w:w="3827" w:type="dxa"/>
          </w:tcPr>
          <w:p w:rsidR="00CE7A4B" w:rsidRPr="00C13AF8" w:rsidRDefault="00CE7A4B" w:rsidP="00CE7A4B">
            <w:pPr>
              <w:ind w:right="-1"/>
              <w:rPr>
                <w:rFonts w:ascii="Arial" w:hAnsi="Arial" w:cs="Arial"/>
                <w:color w:val="000000"/>
                <w:szCs w:val="22"/>
                <w:lang w:eastAsia="de-DE"/>
              </w:rPr>
            </w:pPr>
            <w:r w:rsidRPr="00C13AF8">
              <w:rPr>
                <w:rFonts w:ascii="Arial" w:hAnsi="Arial" w:cs="Arial"/>
                <w:szCs w:val="22"/>
              </w:rPr>
              <w:t>OFFIS</w:t>
            </w:r>
          </w:p>
        </w:tc>
        <w:tc>
          <w:tcPr>
            <w:tcW w:w="2977" w:type="dxa"/>
          </w:tcPr>
          <w:p w:rsidR="00CE7A4B" w:rsidRPr="00C13AF8" w:rsidRDefault="00CE7A4B">
            <w:pPr>
              <w:ind w:right="-1"/>
              <w:jc w:val="left"/>
              <w:rPr>
                <w:rFonts w:ascii="Arial" w:hAnsi="Arial" w:cs="Arial"/>
                <w:szCs w:val="22"/>
              </w:rPr>
            </w:pPr>
          </w:p>
        </w:tc>
      </w:tr>
      <w:tr w:rsidR="00CE7A4B" w:rsidRPr="00C13AF8" w:rsidTr="00CE7A4B">
        <w:tc>
          <w:tcPr>
            <w:tcW w:w="959" w:type="dxa"/>
            <w:tcBorders>
              <w:top w:val="nil"/>
              <w:bottom w:val="nil"/>
            </w:tcBorders>
          </w:tcPr>
          <w:p w:rsidR="00CE7A4B" w:rsidRPr="00C13AF8" w:rsidRDefault="00CE7A4B">
            <w:pPr>
              <w:ind w:right="-1"/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CE7A4B" w:rsidRPr="00C13AF8" w:rsidRDefault="00CE7A4B">
            <w:pPr>
              <w:ind w:left="-108" w:right="-108"/>
              <w:jc w:val="center"/>
              <w:rPr>
                <w:rFonts w:ascii="Arial" w:hAnsi="Arial" w:cs="Arial"/>
                <w:szCs w:val="22"/>
              </w:rPr>
            </w:pPr>
          </w:p>
          <w:p w:rsidR="00D06A7B" w:rsidRPr="00C13AF8" w:rsidRDefault="00D06A7B">
            <w:pPr>
              <w:ind w:left="-108" w:right="-108"/>
              <w:jc w:val="center"/>
              <w:rPr>
                <w:rFonts w:ascii="Arial" w:hAnsi="Arial" w:cs="Arial"/>
                <w:szCs w:val="22"/>
              </w:rPr>
            </w:pPr>
            <w:r w:rsidRPr="00C13AF8">
              <w:rPr>
                <w:rFonts w:ascii="Arial" w:hAnsi="Arial" w:cs="Arial"/>
                <w:szCs w:val="22"/>
              </w:rPr>
              <w:t>15 min</w:t>
            </w:r>
          </w:p>
        </w:tc>
        <w:tc>
          <w:tcPr>
            <w:tcW w:w="709" w:type="dxa"/>
          </w:tcPr>
          <w:p w:rsidR="00CE7A4B" w:rsidRPr="00C13AF8" w:rsidRDefault="00CE7A4B">
            <w:pPr>
              <w:ind w:right="-1"/>
              <w:jc w:val="center"/>
              <w:rPr>
                <w:rFonts w:ascii="Arial" w:hAnsi="Arial" w:cs="Arial"/>
                <w:szCs w:val="22"/>
              </w:rPr>
            </w:pPr>
            <w:r w:rsidRPr="00C13AF8">
              <w:rPr>
                <w:rFonts w:ascii="Arial" w:hAnsi="Arial" w:cs="Arial"/>
                <w:szCs w:val="22"/>
              </w:rPr>
              <w:t>3.1</w:t>
            </w:r>
          </w:p>
        </w:tc>
        <w:tc>
          <w:tcPr>
            <w:tcW w:w="3827" w:type="dxa"/>
          </w:tcPr>
          <w:p w:rsidR="00CE7A4B" w:rsidRPr="00C13AF8" w:rsidRDefault="00D06A7B" w:rsidP="00CE7A4B">
            <w:pPr>
              <w:pStyle w:val="Listenabsatz"/>
              <w:numPr>
                <w:ilvl w:val="0"/>
                <w:numId w:val="14"/>
              </w:numPr>
              <w:ind w:right="-1"/>
              <w:rPr>
                <w:rFonts w:ascii="Arial" w:hAnsi="Arial" w:cs="Arial"/>
                <w:color w:val="000000"/>
                <w:lang w:eastAsia="de-DE"/>
              </w:rPr>
            </w:pPr>
            <w:proofErr w:type="spellStart"/>
            <w:r w:rsidRPr="00C13AF8">
              <w:rPr>
                <w:rFonts w:ascii="Helv" w:hAnsi="Helv" w:cs="Helv"/>
                <w:color w:val="000000"/>
                <w:lang w:eastAsia="de-DE"/>
              </w:rPr>
              <w:t>Timed</w:t>
            </w:r>
            <w:proofErr w:type="spellEnd"/>
            <w:r w:rsidRPr="00C13AF8">
              <w:rPr>
                <w:rFonts w:ascii="Helv" w:hAnsi="Helv" w:cs="Helv"/>
                <w:color w:val="000000"/>
                <w:lang w:eastAsia="de-DE"/>
              </w:rPr>
              <w:t xml:space="preserve"> </w:t>
            </w:r>
            <w:proofErr w:type="spellStart"/>
            <w:r w:rsidRPr="00C13AF8">
              <w:rPr>
                <w:rFonts w:ascii="Helv" w:hAnsi="Helv" w:cs="Helv"/>
                <w:color w:val="000000"/>
                <w:lang w:eastAsia="de-DE"/>
              </w:rPr>
              <w:t>Functional</w:t>
            </w:r>
            <w:proofErr w:type="spellEnd"/>
            <w:r w:rsidRPr="00C13AF8">
              <w:rPr>
                <w:rFonts w:ascii="Helv" w:hAnsi="Helv" w:cs="Helv"/>
                <w:color w:val="000000"/>
                <w:lang w:eastAsia="de-DE"/>
              </w:rPr>
              <w:t xml:space="preserve"> Simulation </w:t>
            </w:r>
            <w:proofErr w:type="spellStart"/>
            <w:r w:rsidRPr="00C13AF8">
              <w:rPr>
                <w:rFonts w:ascii="Helv" w:hAnsi="Helv" w:cs="Helv"/>
                <w:color w:val="000000"/>
                <w:lang w:eastAsia="de-DE"/>
              </w:rPr>
              <w:t>and</w:t>
            </w:r>
            <w:proofErr w:type="spellEnd"/>
            <w:r w:rsidRPr="00C13AF8">
              <w:rPr>
                <w:rFonts w:ascii="Helv" w:hAnsi="Helv" w:cs="Helv"/>
                <w:color w:val="000000"/>
                <w:lang w:eastAsia="de-DE"/>
              </w:rPr>
              <w:t xml:space="preserve"> </w:t>
            </w:r>
            <w:proofErr w:type="spellStart"/>
            <w:r w:rsidRPr="00C13AF8">
              <w:rPr>
                <w:rFonts w:ascii="Helv" w:hAnsi="Helv" w:cs="Helv"/>
                <w:color w:val="000000"/>
                <w:lang w:eastAsia="de-DE"/>
              </w:rPr>
              <w:t>Interference</w:t>
            </w:r>
            <w:proofErr w:type="spellEnd"/>
            <w:r w:rsidRPr="00C13AF8">
              <w:rPr>
                <w:rFonts w:ascii="Helv" w:hAnsi="Helv" w:cs="Helv"/>
                <w:color w:val="000000"/>
                <w:lang w:eastAsia="de-DE"/>
              </w:rPr>
              <w:t xml:space="preserve"> Analysis </w:t>
            </w:r>
            <w:proofErr w:type="spellStart"/>
            <w:r w:rsidRPr="00C13AF8">
              <w:rPr>
                <w:rFonts w:ascii="Helv" w:hAnsi="Helv" w:cs="Helv"/>
                <w:color w:val="000000"/>
                <w:lang w:eastAsia="de-DE"/>
              </w:rPr>
              <w:t>of</w:t>
            </w:r>
            <w:proofErr w:type="spellEnd"/>
            <w:r w:rsidRPr="00C13AF8">
              <w:rPr>
                <w:rFonts w:ascii="Helv" w:hAnsi="Helv" w:cs="Helv"/>
                <w:color w:val="000000"/>
                <w:lang w:eastAsia="de-DE"/>
              </w:rPr>
              <w:t xml:space="preserve"> Mixed-</w:t>
            </w:r>
            <w:proofErr w:type="spellStart"/>
            <w:r w:rsidRPr="00C13AF8">
              <w:rPr>
                <w:rFonts w:ascii="Helv" w:hAnsi="Helv" w:cs="Helv"/>
                <w:color w:val="000000"/>
                <w:lang w:eastAsia="de-DE"/>
              </w:rPr>
              <w:t>Criticality</w:t>
            </w:r>
            <w:proofErr w:type="spellEnd"/>
            <w:r w:rsidRPr="00C13AF8">
              <w:rPr>
                <w:rFonts w:ascii="Helv" w:hAnsi="Helv" w:cs="Helv"/>
                <w:color w:val="000000"/>
                <w:lang w:eastAsia="de-DE"/>
              </w:rPr>
              <w:t xml:space="preserve"> </w:t>
            </w:r>
            <w:proofErr w:type="spellStart"/>
            <w:r w:rsidRPr="00C13AF8">
              <w:rPr>
                <w:rFonts w:ascii="Helv" w:hAnsi="Helv" w:cs="Helv"/>
                <w:color w:val="000000"/>
                <w:lang w:eastAsia="de-DE"/>
              </w:rPr>
              <w:t>Applications</w:t>
            </w:r>
            <w:proofErr w:type="spellEnd"/>
          </w:p>
        </w:tc>
        <w:tc>
          <w:tcPr>
            <w:tcW w:w="2977" w:type="dxa"/>
          </w:tcPr>
          <w:p w:rsidR="00CE7A4B" w:rsidRPr="00C13AF8" w:rsidRDefault="00CE7A4B">
            <w:pPr>
              <w:ind w:right="-1"/>
              <w:jc w:val="left"/>
              <w:rPr>
                <w:rFonts w:ascii="Arial" w:hAnsi="Arial" w:cs="Arial"/>
                <w:szCs w:val="22"/>
              </w:rPr>
            </w:pPr>
            <w:r w:rsidRPr="00C13AF8">
              <w:rPr>
                <w:rFonts w:ascii="Arial" w:hAnsi="Arial" w:cs="Arial"/>
                <w:szCs w:val="22"/>
              </w:rPr>
              <w:t>Kim</w:t>
            </w:r>
          </w:p>
        </w:tc>
      </w:tr>
      <w:tr w:rsidR="00CE7A4B" w:rsidRPr="00C13AF8" w:rsidTr="00C13AF8">
        <w:tc>
          <w:tcPr>
            <w:tcW w:w="959" w:type="dxa"/>
            <w:tcBorders>
              <w:top w:val="nil"/>
              <w:bottom w:val="nil"/>
            </w:tcBorders>
          </w:tcPr>
          <w:p w:rsidR="00CE7A4B" w:rsidRPr="00C13AF8" w:rsidRDefault="00CE7A4B">
            <w:pPr>
              <w:ind w:right="-1"/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CE7A4B" w:rsidRPr="00C13AF8" w:rsidRDefault="00CE7A4B">
            <w:pPr>
              <w:ind w:left="-108" w:right="-108"/>
              <w:jc w:val="center"/>
              <w:rPr>
                <w:rFonts w:ascii="Arial" w:hAnsi="Arial" w:cs="Arial"/>
                <w:szCs w:val="22"/>
              </w:rPr>
            </w:pPr>
          </w:p>
          <w:p w:rsidR="00D06A7B" w:rsidRPr="00C13AF8" w:rsidRDefault="00D06A7B">
            <w:pPr>
              <w:ind w:left="-108" w:right="-108"/>
              <w:jc w:val="center"/>
              <w:rPr>
                <w:rFonts w:ascii="Arial" w:hAnsi="Arial" w:cs="Arial"/>
                <w:szCs w:val="22"/>
              </w:rPr>
            </w:pPr>
            <w:r w:rsidRPr="00C13AF8">
              <w:rPr>
                <w:rFonts w:ascii="Arial" w:hAnsi="Arial" w:cs="Arial"/>
                <w:szCs w:val="22"/>
              </w:rPr>
              <w:t>15 min</w:t>
            </w:r>
          </w:p>
        </w:tc>
        <w:tc>
          <w:tcPr>
            <w:tcW w:w="709" w:type="dxa"/>
          </w:tcPr>
          <w:p w:rsidR="00CE7A4B" w:rsidRPr="00C13AF8" w:rsidRDefault="00CE7A4B">
            <w:pPr>
              <w:ind w:right="-1"/>
              <w:jc w:val="center"/>
              <w:rPr>
                <w:rFonts w:ascii="Arial" w:hAnsi="Arial" w:cs="Arial"/>
                <w:szCs w:val="22"/>
              </w:rPr>
            </w:pPr>
            <w:r w:rsidRPr="00C13AF8">
              <w:rPr>
                <w:rFonts w:ascii="Arial" w:hAnsi="Arial" w:cs="Arial"/>
                <w:szCs w:val="22"/>
              </w:rPr>
              <w:t>3.2</w:t>
            </w:r>
          </w:p>
        </w:tc>
        <w:tc>
          <w:tcPr>
            <w:tcW w:w="3827" w:type="dxa"/>
          </w:tcPr>
          <w:p w:rsidR="00CE7A4B" w:rsidRPr="00C13AF8" w:rsidRDefault="00D06A7B" w:rsidP="00D06A7B">
            <w:pPr>
              <w:pStyle w:val="Listenabsatz"/>
              <w:numPr>
                <w:ilvl w:val="0"/>
                <w:numId w:val="14"/>
              </w:numPr>
              <w:ind w:right="-1"/>
              <w:rPr>
                <w:rFonts w:ascii="Arial" w:hAnsi="Arial" w:cs="Arial"/>
                <w:color w:val="000000"/>
                <w:lang w:eastAsia="de-DE"/>
              </w:rPr>
            </w:pPr>
            <w:r w:rsidRPr="00C13AF8">
              <w:rPr>
                <w:rFonts w:ascii="Arial" w:hAnsi="Arial" w:cs="Arial"/>
                <w:color w:val="000000"/>
                <w:lang w:eastAsia="de-DE"/>
              </w:rPr>
              <w:t xml:space="preserve">A </w:t>
            </w:r>
            <w:proofErr w:type="spellStart"/>
            <w:r w:rsidRPr="00C13AF8">
              <w:rPr>
                <w:rFonts w:ascii="Arial" w:hAnsi="Arial" w:cs="Arial"/>
                <w:color w:val="000000"/>
                <w:lang w:eastAsia="de-DE"/>
              </w:rPr>
              <w:t>Workload</w:t>
            </w:r>
            <w:proofErr w:type="spellEnd"/>
            <w:r w:rsidRPr="00C13AF8">
              <w:rPr>
                <w:rFonts w:ascii="Arial" w:hAnsi="Arial" w:cs="Arial"/>
                <w:color w:val="000000"/>
                <w:lang w:eastAsia="de-DE"/>
              </w:rPr>
              <w:t xml:space="preserve"> </w:t>
            </w:r>
            <w:proofErr w:type="spellStart"/>
            <w:r w:rsidRPr="00C13AF8">
              <w:rPr>
                <w:rFonts w:ascii="Arial" w:hAnsi="Arial" w:cs="Arial"/>
                <w:color w:val="000000"/>
                <w:lang w:eastAsia="de-DE"/>
              </w:rPr>
              <w:t>Extraction</w:t>
            </w:r>
            <w:proofErr w:type="spellEnd"/>
            <w:r w:rsidRPr="00C13AF8">
              <w:rPr>
                <w:rFonts w:ascii="Arial" w:hAnsi="Arial" w:cs="Arial"/>
                <w:color w:val="000000"/>
                <w:lang w:eastAsia="de-DE"/>
              </w:rPr>
              <w:t xml:space="preserve"> Framework </w:t>
            </w:r>
            <w:proofErr w:type="spellStart"/>
            <w:r w:rsidRPr="00C13AF8">
              <w:rPr>
                <w:rFonts w:ascii="Arial" w:hAnsi="Arial" w:cs="Arial"/>
                <w:color w:val="000000"/>
                <w:lang w:eastAsia="de-DE"/>
              </w:rPr>
              <w:t>for</w:t>
            </w:r>
            <w:proofErr w:type="spellEnd"/>
            <w:r w:rsidRPr="00C13AF8">
              <w:rPr>
                <w:rFonts w:ascii="Arial" w:hAnsi="Arial" w:cs="Arial"/>
                <w:color w:val="000000"/>
                <w:lang w:eastAsia="de-DE"/>
              </w:rPr>
              <w:t xml:space="preserve"> Software Performance Model Generation</w:t>
            </w:r>
          </w:p>
        </w:tc>
        <w:tc>
          <w:tcPr>
            <w:tcW w:w="2977" w:type="dxa"/>
          </w:tcPr>
          <w:p w:rsidR="00CE7A4B" w:rsidRPr="00C13AF8" w:rsidRDefault="00CE7A4B">
            <w:pPr>
              <w:ind w:right="-1"/>
              <w:jc w:val="left"/>
              <w:rPr>
                <w:rFonts w:ascii="Arial" w:hAnsi="Arial" w:cs="Arial"/>
                <w:szCs w:val="22"/>
              </w:rPr>
            </w:pPr>
            <w:r w:rsidRPr="00C13AF8">
              <w:rPr>
                <w:rFonts w:ascii="Arial" w:hAnsi="Arial" w:cs="Arial"/>
                <w:szCs w:val="22"/>
              </w:rPr>
              <w:t>Philipp</w:t>
            </w:r>
          </w:p>
          <w:p w:rsidR="00C13AF8" w:rsidRPr="00C13AF8" w:rsidRDefault="00C13AF8">
            <w:pPr>
              <w:ind w:right="-1"/>
              <w:jc w:val="left"/>
              <w:rPr>
                <w:rFonts w:ascii="Arial" w:hAnsi="Arial" w:cs="Arial"/>
                <w:szCs w:val="22"/>
              </w:rPr>
            </w:pPr>
          </w:p>
        </w:tc>
      </w:tr>
      <w:tr w:rsidR="00C13AF8" w:rsidRPr="00C13AF8" w:rsidTr="00B97807">
        <w:tc>
          <w:tcPr>
            <w:tcW w:w="959" w:type="dxa"/>
            <w:tcBorders>
              <w:top w:val="nil"/>
              <w:bottom w:val="single" w:sz="4" w:space="0" w:color="auto"/>
            </w:tcBorders>
          </w:tcPr>
          <w:p w:rsidR="00C13AF8" w:rsidRPr="00C13AF8" w:rsidRDefault="00C13AF8">
            <w:pPr>
              <w:ind w:right="-1"/>
              <w:jc w:val="center"/>
              <w:rPr>
                <w:rFonts w:ascii="Arial" w:hAnsi="Arial" w:cs="Arial"/>
                <w:szCs w:val="22"/>
              </w:rPr>
            </w:pPr>
            <w:r w:rsidRPr="00C13AF8">
              <w:rPr>
                <w:rFonts w:ascii="Arial" w:hAnsi="Arial" w:cs="Arial"/>
                <w:szCs w:val="22"/>
              </w:rPr>
              <w:t>13:45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</w:tcPr>
          <w:p w:rsidR="00C13AF8" w:rsidRPr="00C13AF8" w:rsidRDefault="00C13AF8">
            <w:pPr>
              <w:ind w:left="-108" w:right="-108"/>
              <w:jc w:val="center"/>
              <w:rPr>
                <w:rFonts w:ascii="Arial" w:hAnsi="Arial" w:cs="Arial"/>
                <w:szCs w:val="22"/>
              </w:rPr>
            </w:pPr>
            <w:r w:rsidRPr="00C13AF8">
              <w:rPr>
                <w:rFonts w:ascii="Arial" w:hAnsi="Arial" w:cs="Arial"/>
                <w:szCs w:val="22"/>
              </w:rPr>
              <w:t>16:00</w:t>
            </w:r>
          </w:p>
        </w:tc>
        <w:tc>
          <w:tcPr>
            <w:tcW w:w="709" w:type="dxa"/>
          </w:tcPr>
          <w:p w:rsidR="00C13AF8" w:rsidRPr="00C13AF8" w:rsidRDefault="00C13AF8">
            <w:pPr>
              <w:ind w:right="-1"/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827" w:type="dxa"/>
          </w:tcPr>
          <w:p w:rsidR="00C13AF8" w:rsidRPr="00C13AF8" w:rsidRDefault="00C13AF8" w:rsidP="00C13AF8">
            <w:pPr>
              <w:pStyle w:val="Listenabsatz"/>
              <w:ind w:right="-1"/>
              <w:rPr>
                <w:rFonts w:ascii="Arial" w:hAnsi="Arial" w:cs="Arial"/>
                <w:color w:val="000000"/>
                <w:lang w:eastAsia="de-DE"/>
              </w:rPr>
            </w:pPr>
            <w:r w:rsidRPr="00C13AF8">
              <w:rPr>
                <w:rFonts w:ascii="Arial" w:hAnsi="Arial" w:cs="Arial"/>
                <w:color w:val="000000"/>
                <w:lang w:eastAsia="de-DE"/>
              </w:rPr>
              <w:t>Gemeinsame Sich</w:t>
            </w:r>
            <w:r>
              <w:rPr>
                <w:rFonts w:ascii="Arial" w:hAnsi="Arial" w:cs="Arial"/>
                <w:color w:val="000000"/>
                <w:lang w:eastAsia="de-DE"/>
              </w:rPr>
              <w:t xml:space="preserve">t für den </w:t>
            </w:r>
            <w:proofErr w:type="spellStart"/>
            <w:r>
              <w:rPr>
                <w:rFonts w:ascii="Arial" w:hAnsi="Arial" w:cs="Arial"/>
                <w:color w:val="000000"/>
                <w:lang w:eastAsia="de-DE"/>
              </w:rPr>
              <w:t>Designflow</w:t>
            </w:r>
            <w:proofErr w:type="spellEnd"/>
            <w:r>
              <w:rPr>
                <w:rFonts w:ascii="Arial" w:hAnsi="Arial" w:cs="Arial"/>
                <w:color w:val="000000"/>
                <w:lang w:eastAsia="de-DE"/>
              </w:rPr>
              <w:t xml:space="preserve"> entwickeln</w:t>
            </w:r>
          </w:p>
        </w:tc>
        <w:tc>
          <w:tcPr>
            <w:tcW w:w="2977" w:type="dxa"/>
          </w:tcPr>
          <w:p w:rsidR="00C13AF8" w:rsidRPr="00C13AF8" w:rsidRDefault="00C13AF8">
            <w:pPr>
              <w:ind w:right="-1"/>
              <w:jc w:val="left"/>
              <w:rPr>
                <w:rFonts w:ascii="Arial" w:hAnsi="Arial" w:cs="Arial"/>
                <w:szCs w:val="22"/>
              </w:rPr>
            </w:pPr>
          </w:p>
        </w:tc>
      </w:tr>
    </w:tbl>
    <w:p w:rsidR="00821D71" w:rsidRPr="00C13AF8" w:rsidRDefault="00821D71">
      <w:pPr>
        <w:ind w:right="-1"/>
        <w:rPr>
          <w:szCs w:val="22"/>
        </w:rPr>
      </w:pPr>
    </w:p>
    <w:sectPr w:rsidR="00821D71" w:rsidRPr="00C13AF8">
      <w:headerReference w:type="default" r:id="rId8"/>
      <w:footerReference w:type="default" r:id="rId9"/>
      <w:pgSz w:w="11906" w:h="16838" w:code="9"/>
      <w:pgMar w:top="1418" w:right="1133" w:bottom="1418" w:left="1418" w:header="624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15B6" w:rsidRDefault="001B15B6">
      <w:r>
        <w:separator/>
      </w:r>
    </w:p>
  </w:endnote>
  <w:endnote w:type="continuationSeparator" w:id="0">
    <w:p w:rsidR="001B15B6" w:rsidRDefault="001B1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MWType V2 Light">
    <w:altName w:val="Times New Roman"/>
    <w:charset w:val="00"/>
    <w:family w:val="auto"/>
    <w:pitch w:val="variable"/>
    <w:sig w:usb0="00000001" w:usb1="9000004A" w:usb2="00000008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enQuanYi Zen Hei Sharp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ヒラギノ角ゴ Pro W3">
    <w:charset w:val="4E"/>
    <w:family w:val="auto"/>
    <w:pitch w:val="variable"/>
    <w:sig w:usb0="00000001" w:usb1="08070000" w:usb2="00000010" w:usb3="00000000" w:csb0="00020000" w:csb1="00000000"/>
  </w:font>
  <w:font w:name="DejaVu Sans Mono">
    <w:altName w:val="Consolas"/>
    <w:panose1 w:val="020B0609030804020204"/>
    <w:charset w:val="00"/>
    <w:family w:val="modern"/>
    <w:pitch w:val="fixed"/>
    <w:sig w:usb0="E60026FF" w:usb1="D000F1FB" w:usb2="00000028" w:usb3="00000000" w:csb0="000001D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ohit Hindi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 PL UKai CN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1D71" w:rsidRDefault="00821D71">
    <w:pPr>
      <w:pStyle w:val="Fuzeile"/>
      <w:pBdr>
        <w:bottom w:val="single" w:sz="6" w:space="1" w:color="auto"/>
      </w:pBdr>
      <w:tabs>
        <w:tab w:val="clear" w:pos="9072"/>
        <w:tab w:val="right" w:pos="9540"/>
      </w:tabs>
      <w:rPr>
        <w:rStyle w:val="Seitenzahl"/>
        <w:rFonts w:ascii="Times New Roman" w:hAnsi="Times New Roman"/>
        <w:sz w:val="20"/>
      </w:rPr>
    </w:pPr>
  </w:p>
  <w:p w:rsidR="00821D71" w:rsidRDefault="00821D71">
    <w:pPr>
      <w:pStyle w:val="Fuzeile"/>
      <w:pBdr>
        <w:bottom w:val="single" w:sz="6" w:space="1" w:color="auto"/>
      </w:pBdr>
      <w:tabs>
        <w:tab w:val="clear" w:pos="9072"/>
        <w:tab w:val="right" w:pos="9356"/>
      </w:tabs>
      <w:rPr>
        <w:rStyle w:val="Seitenzahl"/>
        <w:rFonts w:ascii="Times New Roman" w:hAnsi="Times New Roman"/>
        <w:sz w:val="20"/>
      </w:rPr>
    </w:pPr>
  </w:p>
  <w:p w:rsidR="00821D71" w:rsidRDefault="00821D71">
    <w:pPr>
      <w:pStyle w:val="Fuzeile"/>
      <w:tabs>
        <w:tab w:val="clear" w:pos="9072"/>
        <w:tab w:val="right" w:pos="9356"/>
      </w:tabs>
      <w:ind w:right="-1"/>
      <w:rPr>
        <w:sz w:val="20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15B6" w:rsidRDefault="001B15B6">
      <w:r>
        <w:separator/>
      </w:r>
    </w:p>
  </w:footnote>
  <w:footnote w:type="continuationSeparator" w:id="0">
    <w:p w:rsidR="001B15B6" w:rsidRDefault="001B15B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1D71" w:rsidRDefault="00CE7A4B">
    <w:pPr>
      <w:pStyle w:val="Kopfzeile"/>
      <w:tabs>
        <w:tab w:val="clear" w:pos="9072"/>
        <w:tab w:val="right" w:pos="9356"/>
      </w:tabs>
      <w:ind w:right="-1"/>
      <w:rPr>
        <w:sz w:val="20"/>
        <w:u w:val="single"/>
        <w:vertAlign w:val="superscript"/>
        <w:lang w:val="en-US"/>
      </w:rPr>
    </w:pPr>
    <w:r>
      <w:rPr>
        <w:sz w:val="20"/>
        <w:u w:val="single"/>
        <w:lang w:val="en-US"/>
      </w:rPr>
      <w:t xml:space="preserve">WP2 /WP4 </w:t>
    </w:r>
    <w:proofErr w:type="spellStart"/>
    <w:r>
      <w:rPr>
        <w:sz w:val="20"/>
        <w:u w:val="single"/>
        <w:lang w:val="en-US"/>
      </w:rPr>
      <w:t>Treffen</w:t>
    </w:r>
    <w:proofErr w:type="spellEnd"/>
    <w:r>
      <w:rPr>
        <w:sz w:val="20"/>
        <w:u w:val="single"/>
        <w:lang w:val="en-US"/>
      </w:rPr>
      <w:t>, 9.12.2014</w:t>
    </w:r>
    <w:r w:rsidR="001B7BAD">
      <w:rPr>
        <w:sz w:val="20"/>
        <w:u w:val="single"/>
        <w:lang w:val="en-US"/>
      </w:rPr>
      <w:tab/>
    </w:r>
    <w:r w:rsidR="001B7BAD">
      <w:rPr>
        <w:sz w:val="20"/>
        <w:u w:val="single"/>
        <w:lang w:val="en-US"/>
      </w:rPr>
      <w:tab/>
      <w:t>EMC²</w:t>
    </w:r>
  </w:p>
  <w:p w:rsidR="00821D71" w:rsidRDefault="00821D71">
    <w:pPr>
      <w:pStyle w:val="Kopfzeile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1"/>
    <w:multiLevelType w:val="singleLevel"/>
    <w:tmpl w:val="82F80028"/>
    <w:lvl w:ilvl="0">
      <w:start w:val="1"/>
      <w:numFmt w:val="bullet"/>
      <w:pStyle w:val="ListParagraph2"/>
      <w:lvlText w:val=""/>
      <w:lvlJc w:val="left"/>
      <w:pPr>
        <w:ind w:left="1209" w:hanging="360"/>
      </w:pPr>
      <w:rPr>
        <w:rFonts w:ascii="Wingdings" w:hAnsi="Wingdings" w:hint="default"/>
      </w:rPr>
    </w:lvl>
  </w:abstractNum>
  <w:abstractNum w:abstractNumId="1">
    <w:nsid w:val="FFFFFF83"/>
    <w:multiLevelType w:val="singleLevel"/>
    <w:tmpl w:val="5080AADE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>
    <w:nsid w:val="FFFFFF89"/>
    <w:multiLevelType w:val="singleLevel"/>
    <w:tmpl w:val="960E0E5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FFFFFFFB"/>
    <w:multiLevelType w:val="multilevel"/>
    <w:tmpl w:val="1EAACC50"/>
    <w:lvl w:ilvl="0">
      <w:start w:val="1"/>
      <w:numFmt w:val="decimal"/>
      <w:pStyle w:val="berschrift1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4">
    <w:nsid w:val="00000001"/>
    <w:multiLevelType w:val="multilevel"/>
    <w:tmpl w:val="00000001"/>
    <w:name w:val="WW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5">
    <w:nsid w:val="00000005"/>
    <w:multiLevelType w:val="multilevel"/>
    <w:tmpl w:val="00000005"/>
    <w:name w:val="WW8Num5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6">
    <w:nsid w:val="00000006"/>
    <w:multiLevelType w:val="multilevel"/>
    <w:tmpl w:val="00000006"/>
    <w:name w:val="WW8Num2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Courier New"/>
        <w:color w:val="000000"/>
        <w:position w:val="0"/>
        <w:sz w:val="22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OpenSymbol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  <w:color w:val="000000"/>
        <w:position w:val="0"/>
        <w:sz w:val="22"/>
        <w:vertAlign w:val="baseline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Courier New"/>
        <w:color w:val="000000"/>
        <w:position w:val="0"/>
        <w:sz w:val="22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OpenSymbol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  <w:color w:val="000000"/>
        <w:position w:val="0"/>
        <w:sz w:val="22"/>
        <w:vertAlign w:val="baseline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Courier New"/>
        <w:color w:val="000000"/>
        <w:position w:val="0"/>
        <w:sz w:val="22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OpenSymbol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  <w:color w:val="000000"/>
        <w:position w:val="0"/>
        <w:sz w:val="22"/>
        <w:vertAlign w:val="baseline"/>
      </w:rPr>
    </w:lvl>
  </w:abstractNum>
  <w:abstractNum w:abstractNumId="7">
    <w:nsid w:val="00000007"/>
    <w:multiLevelType w:val="multilevel"/>
    <w:tmpl w:val="00000007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8">
    <w:nsid w:val="00000009"/>
    <w:multiLevelType w:val="multilevel"/>
    <w:tmpl w:val="00000009"/>
    <w:name w:val="WW8Num8"/>
    <w:lvl w:ilvl="0">
      <w:start w:val="1"/>
      <w:numFmt w:val="bullet"/>
      <w:lvlText w:val="o"/>
      <w:lvlJc w:val="left"/>
      <w:pPr>
        <w:tabs>
          <w:tab w:val="num" w:pos="338"/>
        </w:tabs>
        <w:ind w:left="338" w:firstLine="1080"/>
      </w:pPr>
      <w:rPr>
        <w:rFonts w:ascii="Courier New" w:hAnsi="Courier New" w:cs="Courier New"/>
        <w:color w:val="000000"/>
        <w:position w:val="0"/>
        <w:sz w:val="22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0" w:firstLine="2160"/>
      </w:pPr>
      <w:rPr>
        <w:rFonts w:ascii="Courier New" w:hAnsi="Courier New" w:cs="Courier New"/>
        <w:color w:val="000000"/>
        <w:position w:val="0"/>
        <w:sz w:val="22"/>
        <w:vertAlign w:val="baseline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0" w:firstLine="2880"/>
      </w:pPr>
      <w:rPr>
        <w:rFonts w:ascii="Wingdings" w:hAnsi="Wingdings" w:cs="Wingdings"/>
        <w:color w:val="000000"/>
        <w:position w:val="0"/>
        <w:sz w:val="22"/>
        <w:vertAlign w:val="baseline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0" w:firstLine="3600"/>
      </w:pPr>
      <w:rPr>
        <w:rFonts w:ascii="Symbol" w:hAnsi="Symbol" w:cs="Symbol"/>
        <w:color w:val="000000"/>
        <w:position w:val="0"/>
        <w:sz w:val="22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0" w:firstLine="4320"/>
      </w:pPr>
      <w:rPr>
        <w:rFonts w:ascii="Courier New" w:hAnsi="Courier New" w:cs="Courier New"/>
        <w:color w:val="000000"/>
        <w:position w:val="0"/>
        <w:sz w:val="22"/>
        <w:vertAlign w:val="baseline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0" w:firstLine="5040"/>
      </w:pPr>
      <w:rPr>
        <w:rFonts w:ascii="Wingdings" w:hAnsi="Wingdings" w:cs="Wingdings"/>
        <w:color w:val="000000"/>
        <w:position w:val="0"/>
        <w:sz w:val="22"/>
        <w:vertAlign w:val="baseline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0" w:firstLine="5760"/>
      </w:pPr>
      <w:rPr>
        <w:rFonts w:ascii="Symbol" w:hAnsi="Symbol" w:cs="Symbol"/>
        <w:color w:val="000000"/>
        <w:position w:val="0"/>
        <w:sz w:val="22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0" w:firstLine="6480"/>
      </w:pPr>
      <w:rPr>
        <w:rFonts w:ascii="Courier New" w:hAnsi="Courier New" w:cs="Courier New"/>
        <w:color w:val="000000"/>
        <w:position w:val="0"/>
        <w:sz w:val="22"/>
        <w:vertAlign w:val="baseline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0" w:firstLine="7200"/>
      </w:pPr>
      <w:rPr>
        <w:rFonts w:ascii="Wingdings" w:hAnsi="Wingdings" w:cs="Wingdings"/>
        <w:color w:val="000000"/>
        <w:position w:val="0"/>
        <w:sz w:val="22"/>
        <w:vertAlign w:val="baseline"/>
      </w:rPr>
    </w:lvl>
  </w:abstractNum>
  <w:abstractNum w:abstractNumId="9">
    <w:nsid w:val="0000000A"/>
    <w:multiLevelType w:val="multilevel"/>
    <w:tmpl w:val="0000000A"/>
    <w:name w:val="WW8Num9"/>
    <w:lvl w:ilvl="0">
      <w:start w:val="1"/>
      <w:numFmt w:val="bullet"/>
      <w:lvlText w:val=""/>
      <w:lvlJc w:val="left"/>
      <w:pPr>
        <w:tabs>
          <w:tab w:val="num" w:pos="338"/>
        </w:tabs>
        <w:ind w:left="338" w:firstLine="1418"/>
      </w:pPr>
      <w:rPr>
        <w:rFonts w:ascii="Wingdings" w:hAnsi="Wingdings" w:cs="Wingdings"/>
        <w:color w:val="000000"/>
        <w:position w:val="0"/>
        <w:sz w:val="22"/>
        <w:vertAlign w:val="baseline"/>
      </w:rPr>
    </w:lvl>
    <w:lvl w:ilvl="1">
      <w:start w:val="1"/>
      <w:numFmt w:val="bullet"/>
      <w:lvlText w:val=""/>
      <w:lvlJc w:val="left"/>
      <w:pPr>
        <w:tabs>
          <w:tab w:val="num" w:pos="338"/>
        </w:tabs>
        <w:ind w:left="338" w:firstLine="2160"/>
      </w:pPr>
      <w:rPr>
        <w:rFonts w:ascii="Wingdings" w:hAnsi="Wingdings" w:cs="Wingdings"/>
        <w:color w:val="000000"/>
        <w:position w:val="0"/>
        <w:sz w:val="22"/>
        <w:vertAlign w:val="baseline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0" w:firstLine="2880"/>
      </w:pPr>
      <w:rPr>
        <w:rFonts w:ascii="Wingdings" w:hAnsi="Wingdings" w:cs="Wingdings"/>
        <w:color w:val="000000"/>
        <w:position w:val="0"/>
        <w:sz w:val="22"/>
        <w:vertAlign w:val="baseline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0" w:firstLine="3600"/>
      </w:pPr>
      <w:rPr>
        <w:rFonts w:ascii="Symbol" w:hAnsi="Symbol" w:cs="Symbol"/>
        <w:color w:val="000000"/>
        <w:position w:val="0"/>
        <w:sz w:val="22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0" w:firstLine="4320"/>
      </w:pPr>
      <w:rPr>
        <w:rFonts w:ascii="Courier New" w:hAnsi="Courier New" w:cs="Courier New"/>
        <w:color w:val="000000"/>
        <w:position w:val="0"/>
        <w:sz w:val="22"/>
        <w:vertAlign w:val="baseline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0" w:firstLine="5040"/>
      </w:pPr>
      <w:rPr>
        <w:rFonts w:ascii="Wingdings" w:hAnsi="Wingdings" w:cs="Wingdings"/>
        <w:color w:val="000000"/>
        <w:position w:val="0"/>
        <w:sz w:val="22"/>
        <w:vertAlign w:val="baseline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0" w:firstLine="5760"/>
      </w:pPr>
      <w:rPr>
        <w:rFonts w:ascii="Symbol" w:hAnsi="Symbol" w:cs="Symbol"/>
        <w:color w:val="000000"/>
        <w:position w:val="0"/>
        <w:sz w:val="22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0" w:firstLine="6480"/>
      </w:pPr>
      <w:rPr>
        <w:rFonts w:ascii="Courier New" w:hAnsi="Courier New" w:cs="Courier New"/>
        <w:color w:val="000000"/>
        <w:position w:val="0"/>
        <w:sz w:val="22"/>
        <w:vertAlign w:val="baseline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0" w:firstLine="7200"/>
      </w:pPr>
      <w:rPr>
        <w:rFonts w:ascii="Wingdings" w:hAnsi="Wingdings" w:cs="Wingdings"/>
        <w:color w:val="000000"/>
        <w:position w:val="0"/>
        <w:sz w:val="22"/>
        <w:vertAlign w:val="baseline"/>
      </w:rPr>
    </w:lvl>
  </w:abstractNum>
  <w:abstractNum w:abstractNumId="10">
    <w:nsid w:val="0000000B"/>
    <w:multiLevelType w:val="multilevel"/>
    <w:tmpl w:val="0000000B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1">
    <w:nsid w:val="0000000C"/>
    <w:multiLevelType w:val="multilevel"/>
    <w:tmpl w:val="0000000C"/>
    <w:name w:val="WW8Num3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Courier New"/>
        <w:color w:val="000000"/>
        <w:position w:val="0"/>
        <w:sz w:val="22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OpenSymbol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  <w:color w:val="000000"/>
        <w:position w:val="0"/>
        <w:sz w:val="22"/>
        <w:vertAlign w:val="baseline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Courier New"/>
        <w:color w:val="000000"/>
        <w:position w:val="0"/>
        <w:sz w:val="22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OpenSymbol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  <w:color w:val="000000"/>
        <w:position w:val="0"/>
        <w:sz w:val="22"/>
        <w:vertAlign w:val="baseline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Courier New"/>
        <w:color w:val="000000"/>
        <w:position w:val="0"/>
        <w:sz w:val="22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OpenSymbol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  <w:color w:val="000000"/>
        <w:position w:val="0"/>
        <w:sz w:val="22"/>
        <w:vertAlign w:val="baseline"/>
      </w:rPr>
    </w:lvl>
  </w:abstractNum>
  <w:abstractNum w:abstractNumId="12">
    <w:nsid w:val="0000000D"/>
    <w:multiLevelType w:val="multilevel"/>
    <w:tmpl w:val="0000000D"/>
    <w:name w:val="WW8Num3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Courier New"/>
        <w:color w:val="000000"/>
        <w:position w:val="0"/>
        <w:sz w:val="22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OpenSymbol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  <w:color w:val="000000"/>
        <w:position w:val="0"/>
        <w:sz w:val="22"/>
        <w:vertAlign w:val="baseline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Courier New"/>
        <w:color w:val="000000"/>
        <w:position w:val="0"/>
        <w:sz w:val="22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OpenSymbol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  <w:color w:val="000000"/>
        <w:position w:val="0"/>
        <w:sz w:val="22"/>
        <w:vertAlign w:val="baseline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Courier New"/>
        <w:color w:val="000000"/>
        <w:position w:val="0"/>
        <w:sz w:val="22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OpenSymbol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  <w:color w:val="000000"/>
        <w:position w:val="0"/>
        <w:sz w:val="22"/>
        <w:vertAlign w:val="baseline"/>
      </w:rPr>
    </w:lvl>
  </w:abstractNum>
  <w:abstractNum w:abstractNumId="13">
    <w:nsid w:val="0000000E"/>
    <w:multiLevelType w:val="multilevel"/>
    <w:tmpl w:val="0000000E"/>
    <w:name w:val="WW8Num3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Courier New"/>
        <w:color w:val="000000"/>
        <w:position w:val="0"/>
        <w:sz w:val="22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OpenSymbol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  <w:color w:val="000000"/>
        <w:position w:val="0"/>
        <w:sz w:val="22"/>
        <w:vertAlign w:val="baseline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Courier New"/>
        <w:color w:val="000000"/>
        <w:position w:val="0"/>
        <w:sz w:val="22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OpenSymbol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  <w:color w:val="000000"/>
        <w:position w:val="0"/>
        <w:sz w:val="22"/>
        <w:vertAlign w:val="baseline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Courier New"/>
        <w:color w:val="000000"/>
        <w:position w:val="0"/>
        <w:sz w:val="22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OpenSymbol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  <w:color w:val="000000"/>
        <w:position w:val="0"/>
        <w:sz w:val="22"/>
        <w:vertAlign w:val="baseline"/>
      </w:rPr>
    </w:lvl>
  </w:abstractNum>
  <w:abstractNum w:abstractNumId="14">
    <w:nsid w:val="0000000F"/>
    <w:multiLevelType w:val="multilevel"/>
    <w:tmpl w:val="0000000F"/>
    <w:name w:val="WW8Num1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>
    <w:nsid w:val="00000010"/>
    <w:multiLevelType w:val="multilevel"/>
    <w:tmpl w:val="00000010"/>
    <w:name w:val="WW8Num1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>
    <w:nsid w:val="00000011"/>
    <w:multiLevelType w:val="multilevel"/>
    <w:tmpl w:val="00000011"/>
    <w:name w:val="WW8Num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7">
    <w:nsid w:val="00000012"/>
    <w:multiLevelType w:val="multilevel"/>
    <w:tmpl w:val="00000012"/>
    <w:name w:val="WW8Num17"/>
    <w:lvl w:ilvl="0">
      <w:start w:val="1"/>
      <w:numFmt w:val="bullet"/>
      <w:lvlText w:val=""/>
      <w:lvlJc w:val="left"/>
      <w:pPr>
        <w:tabs>
          <w:tab w:val="num" w:pos="778"/>
        </w:tabs>
        <w:ind w:left="778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38"/>
        </w:tabs>
        <w:ind w:left="1138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98"/>
        </w:tabs>
        <w:ind w:left="1498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58"/>
        </w:tabs>
        <w:ind w:left="1858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18"/>
        </w:tabs>
        <w:ind w:left="2218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78"/>
        </w:tabs>
        <w:ind w:left="2578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38"/>
        </w:tabs>
        <w:ind w:left="2938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98"/>
        </w:tabs>
        <w:ind w:left="3298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58"/>
        </w:tabs>
        <w:ind w:left="3658" w:hanging="360"/>
      </w:pPr>
      <w:rPr>
        <w:rFonts w:ascii="OpenSymbol" w:hAnsi="OpenSymbol" w:cs="OpenSymbol"/>
      </w:rPr>
    </w:lvl>
  </w:abstractNum>
  <w:abstractNum w:abstractNumId="18">
    <w:nsid w:val="00000016"/>
    <w:multiLevelType w:val="singleLevel"/>
    <w:tmpl w:val="00000016"/>
    <w:name w:val="WW8Num22"/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/>
      </w:rPr>
    </w:lvl>
  </w:abstractNum>
  <w:abstractNum w:abstractNumId="19">
    <w:nsid w:val="16C24D87"/>
    <w:multiLevelType w:val="hybridMultilevel"/>
    <w:tmpl w:val="08CAA31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C142B0C"/>
    <w:multiLevelType w:val="hybridMultilevel"/>
    <w:tmpl w:val="4970D1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F7B3F84"/>
    <w:multiLevelType w:val="hybridMultilevel"/>
    <w:tmpl w:val="F59E42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2FF1608"/>
    <w:multiLevelType w:val="hybridMultilevel"/>
    <w:tmpl w:val="E7AC30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5EE264D"/>
    <w:multiLevelType w:val="multilevel"/>
    <w:tmpl w:val="34BC5EC8"/>
    <w:styleLink w:val="WWNum172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4">
    <w:nsid w:val="38F5594A"/>
    <w:multiLevelType w:val="hybridMultilevel"/>
    <w:tmpl w:val="7256E2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2C526D2"/>
    <w:multiLevelType w:val="multilevel"/>
    <w:tmpl w:val="F02C4E9C"/>
    <w:styleLink w:val="WWNum164"/>
    <w:lvl w:ilvl="0"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1">
      <w:numFmt w:val="bullet"/>
      <w:lvlText w:val="o"/>
      <w:lvlJc w:val="left"/>
      <w:pPr>
        <w:ind w:left="0" w:firstLine="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0" w:firstLine="0"/>
      </w:pPr>
      <w:rPr>
        <w:rFonts w:ascii="Wingdings" w:hAnsi="Wingdings"/>
      </w:rPr>
    </w:lvl>
    <w:lvl w:ilvl="3"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4">
      <w:numFmt w:val="bullet"/>
      <w:lvlText w:val="o"/>
      <w:lvlJc w:val="left"/>
      <w:pPr>
        <w:ind w:left="0" w:firstLine="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0" w:firstLine="0"/>
      </w:pPr>
      <w:rPr>
        <w:rFonts w:ascii="Wingdings" w:hAnsi="Wingdings"/>
      </w:rPr>
    </w:lvl>
    <w:lvl w:ilvl="6"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7">
      <w:numFmt w:val="bullet"/>
      <w:lvlText w:val="o"/>
      <w:lvlJc w:val="left"/>
      <w:pPr>
        <w:ind w:left="0" w:firstLine="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0" w:firstLine="0"/>
      </w:pPr>
      <w:rPr>
        <w:rFonts w:ascii="Wingdings" w:hAnsi="Wingdings"/>
      </w:rPr>
    </w:lvl>
  </w:abstractNum>
  <w:abstractNum w:abstractNumId="26">
    <w:nsid w:val="60FB5AC4"/>
    <w:multiLevelType w:val="hybridMultilevel"/>
    <w:tmpl w:val="CC52D9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2650E60"/>
    <w:multiLevelType w:val="hybridMultilevel"/>
    <w:tmpl w:val="DB90A9D8"/>
    <w:lvl w:ilvl="0" w:tplc="9798221C">
      <w:start w:val="1"/>
      <w:numFmt w:val="bullet"/>
      <w:pStyle w:val="iFE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pStyle w:val="iFESTsub-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2D725F0"/>
    <w:multiLevelType w:val="hybridMultilevel"/>
    <w:tmpl w:val="5EAEC0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3377888"/>
    <w:multiLevelType w:val="hybridMultilevel"/>
    <w:tmpl w:val="BC2A0B30"/>
    <w:lvl w:ilvl="0" w:tplc="04070003">
      <w:start w:val="1"/>
      <w:numFmt w:val="bullet"/>
      <w:pStyle w:val="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3186B1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18E11D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D6666F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E7CC4A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72CB1E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DE5DB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BDEDFA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B341A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F1D6A21"/>
    <w:multiLevelType w:val="singleLevel"/>
    <w:tmpl w:val="5A2E1804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16"/>
        <w:szCs w:val="16"/>
      </w:rPr>
    </w:lvl>
  </w:abstractNum>
  <w:abstractNum w:abstractNumId="31">
    <w:nsid w:val="74A067AC"/>
    <w:multiLevelType w:val="multilevel"/>
    <w:tmpl w:val="F8A6C34A"/>
    <w:styleLink w:val="WWNum171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2">
    <w:nsid w:val="76E04F19"/>
    <w:multiLevelType w:val="singleLevel"/>
    <w:tmpl w:val="6FEAFB18"/>
    <w:lvl w:ilvl="0">
      <w:start w:val="1"/>
      <w:numFmt w:val="bullet"/>
      <w:pStyle w:val="BulletHand"/>
      <w:lvlText w:val=""/>
      <w:lvlJc w:val="left"/>
      <w:pPr>
        <w:tabs>
          <w:tab w:val="num" w:pos="360"/>
        </w:tabs>
        <w:ind w:left="170" w:hanging="170"/>
      </w:pPr>
      <w:rPr>
        <w:rFonts w:ascii="Wingdings" w:hAnsi="Wingdings" w:hint="default"/>
      </w:rPr>
    </w:lvl>
  </w:abstractNum>
  <w:abstractNum w:abstractNumId="33">
    <w:nsid w:val="7FCC1C10"/>
    <w:multiLevelType w:val="hybridMultilevel"/>
    <w:tmpl w:val="730AA1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0"/>
  </w:num>
  <w:num w:numId="3">
    <w:abstractNumId w:val="29"/>
  </w:num>
  <w:num w:numId="4">
    <w:abstractNumId w:val="32"/>
  </w:num>
  <w:num w:numId="5">
    <w:abstractNumId w:val="2"/>
  </w:num>
  <w:num w:numId="6">
    <w:abstractNumId w:val="1"/>
  </w:num>
  <w:num w:numId="7">
    <w:abstractNumId w:val="25"/>
  </w:num>
  <w:num w:numId="8">
    <w:abstractNumId w:val="31"/>
  </w:num>
  <w:num w:numId="9">
    <w:abstractNumId w:val="23"/>
  </w:num>
  <w:num w:numId="10">
    <w:abstractNumId w:val="27"/>
  </w:num>
  <w:num w:numId="11">
    <w:abstractNumId w:val="0"/>
  </w:num>
  <w:num w:numId="12">
    <w:abstractNumId w:val="22"/>
  </w:num>
  <w:num w:numId="13">
    <w:abstractNumId w:val="21"/>
  </w:num>
  <w:num w:numId="14">
    <w:abstractNumId w:val="33"/>
  </w:num>
  <w:num w:numId="15">
    <w:abstractNumId w:val="28"/>
  </w:num>
  <w:num w:numId="16">
    <w:abstractNumId w:val="26"/>
  </w:num>
  <w:num w:numId="17">
    <w:abstractNumId w:val="24"/>
  </w:num>
  <w:num w:numId="18">
    <w:abstractNumId w:val="19"/>
  </w:num>
  <w:num w:numId="19">
    <w:abstractNumId w:val="20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9"/>
  <w:hyphenationZone w:val="425"/>
  <w:drawingGridHorizontalSpacing w:val="11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D71"/>
    <w:rsid w:val="001368E2"/>
    <w:rsid w:val="001B15B6"/>
    <w:rsid w:val="001B7BAD"/>
    <w:rsid w:val="0023555B"/>
    <w:rsid w:val="00282B85"/>
    <w:rsid w:val="002B0DA9"/>
    <w:rsid w:val="002D7C25"/>
    <w:rsid w:val="002F264F"/>
    <w:rsid w:val="00306391"/>
    <w:rsid w:val="00325D00"/>
    <w:rsid w:val="00356E46"/>
    <w:rsid w:val="0036711E"/>
    <w:rsid w:val="003C4843"/>
    <w:rsid w:val="004533E8"/>
    <w:rsid w:val="004C68EF"/>
    <w:rsid w:val="005649FD"/>
    <w:rsid w:val="006161CF"/>
    <w:rsid w:val="006C559A"/>
    <w:rsid w:val="008109F8"/>
    <w:rsid w:val="00821D71"/>
    <w:rsid w:val="009D3154"/>
    <w:rsid w:val="00A41A15"/>
    <w:rsid w:val="00A759FE"/>
    <w:rsid w:val="00AD5486"/>
    <w:rsid w:val="00B81569"/>
    <w:rsid w:val="00B97807"/>
    <w:rsid w:val="00C13AF8"/>
    <w:rsid w:val="00C752D0"/>
    <w:rsid w:val="00C80464"/>
    <w:rsid w:val="00C932F3"/>
    <w:rsid w:val="00CB185D"/>
    <w:rsid w:val="00CE7A4B"/>
    <w:rsid w:val="00D06A7B"/>
    <w:rsid w:val="00D32457"/>
    <w:rsid w:val="00D96078"/>
    <w:rsid w:val="00E54839"/>
    <w:rsid w:val="00E629A1"/>
    <w:rsid w:val="00E65BBB"/>
    <w:rsid w:val="00E85DFC"/>
    <w:rsid w:val="00F24C8F"/>
    <w:rsid w:val="00FD5097"/>
    <w:rsid w:val="00FD6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D1454A4C-886F-49B2-8C60-92E5F99B0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sz w:val="22"/>
      <w:lang w:eastAsia="en-US"/>
    </w:rPr>
  </w:style>
  <w:style w:type="paragraph" w:styleId="berschrift1">
    <w:name w:val="heading 1"/>
    <w:basedOn w:val="Standard"/>
    <w:next w:val="Standard"/>
    <w:link w:val="berschrift1Zchn"/>
    <w:qFormat/>
    <w:pPr>
      <w:keepNext/>
      <w:numPr>
        <w:numId w:val="1"/>
      </w:numPr>
      <w:spacing w:before="120" w:after="120"/>
      <w:jc w:val="left"/>
      <w:outlineLvl w:val="0"/>
    </w:pPr>
    <w:rPr>
      <w:b/>
      <w:kern w:val="28"/>
      <w:sz w:val="28"/>
      <w:szCs w:val="28"/>
    </w:rPr>
  </w:style>
  <w:style w:type="paragraph" w:styleId="berschrift2">
    <w:name w:val="heading 2"/>
    <w:basedOn w:val="Standard"/>
    <w:next w:val="Standard"/>
    <w:link w:val="berschrift2Zchn"/>
    <w:qFormat/>
    <w:pPr>
      <w:keepNext/>
      <w:numPr>
        <w:ilvl w:val="1"/>
        <w:numId w:val="1"/>
      </w:numPr>
      <w:outlineLvl w:val="1"/>
    </w:pPr>
    <w:rPr>
      <w:b/>
      <w:sz w:val="26"/>
    </w:rPr>
  </w:style>
  <w:style w:type="paragraph" w:styleId="berschrift3">
    <w:name w:val="heading 3"/>
    <w:basedOn w:val="Standard"/>
    <w:next w:val="Standard"/>
    <w:link w:val="berschrift3Zchn"/>
    <w:qFormat/>
    <w:pPr>
      <w:keepNext/>
      <w:numPr>
        <w:ilvl w:val="2"/>
        <w:numId w:val="1"/>
      </w:numPr>
      <w:spacing w:before="240" w:after="60" w:line="264" w:lineRule="auto"/>
      <w:outlineLvl w:val="2"/>
    </w:pPr>
    <w:rPr>
      <w:b/>
      <w:sz w:val="24"/>
    </w:rPr>
  </w:style>
  <w:style w:type="paragraph" w:styleId="berschrift4">
    <w:name w:val="heading 4"/>
    <w:basedOn w:val="Standard"/>
    <w:next w:val="Standard"/>
    <w:link w:val="berschrift4Zchn"/>
    <w:qFormat/>
    <w:pPr>
      <w:keepNext/>
      <w:numPr>
        <w:ilvl w:val="3"/>
        <w:numId w:val="1"/>
      </w:numPr>
      <w:spacing w:before="240" w:after="60" w:line="264" w:lineRule="auto"/>
      <w:outlineLvl w:val="3"/>
    </w:pPr>
    <w:rPr>
      <w:b/>
    </w:rPr>
  </w:style>
  <w:style w:type="paragraph" w:styleId="berschrift5">
    <w:name w:val="heading 5"/>
    <w:basedOn w:val="Standard"/>
    <w:next w:val="Standard"/>
    <w:link w:val="berschrift5Zchn"/>
    <w:qFormat/>
    <w:pPr>
      <w:numPr>
        <w:ilvl w:val="4"/>
        <w:numId w:val="1"/>
      </w:numPr>
      <w:spacing w:before="240" w:after="60" w:line="264" w:lineRule="auto"/>
      <w:outlineLvl w:val="4"/>
    </w:pPr>
  </w:style>
  <w:style w:type="paragraph" w:styleId="berschrift6">
    <w:name w:val="heading 6"/>
    <w:basedOn w:val="Standard"/>
    <w:next w:val="Standard"/>
    <w:link w:val="berschrift6Zchn"/>
    <w:qFormat/>
    <w:pPr>
      <w:numPr>
        <w:ilvl w:val="5"/>
        <w:numId w:val="1"/>
      </w:numPr>
      <w:spacing w:before="240" w:after="60" w:line="264" w:lineRule="auto"/>
      <w:outlineLvl w:val="5"/>
    </w:pPr>
    <w:rPr>
      <w:i/>
    </w:rPr>
  </w:style>
  <w:style w:type="paragraph" w:styleId="berschrift7">
    <w:name w:val="heading 7"/>
    <w:basedOn w:val="Standard"/>
    <w:next w:val="Standard"/>
    <w:link w:val="berschrift7Zchn"/>
    <w:qFormat/>
    <w:pPr>
      <w:numPr>
        <w:ilvl w:val="6"/>
        <w:numId w:val="1"/>
      </w:numPr>
      <w:spacing w:before="240" w:after="60" w:line="264" w:lineRule="auto"/>
      <w:outlineLvl w:val="6"/>
    </w:pPr>
  </w:style>
  <w:style w:type="paragraph" w:styleId="berschrift8">
    <w:name w:val="heading 8"/>
    <w:basedOn w:val="Standard"/>
    <w:next w:val="Standard"/>
    <w:link w:val="berschrift8Zchn"/>
    <w:qFormat/>
    <w:pPr>
      <w:numPr>
        <w:ilvl w:val="7"/>
        <w:numId w:val="1"/>
      </w:numPr>
      <w:spacing w:before="240" w:after="60" w:line="264" w:lineRule="auto"/>
      <w:outlineLvl w:val="7"/>
    </w:pPr>
    <w:rPr>
      <w:i/>
    </w:rPr>
  </w:style>
  <w:style w:type="paragraph" w:styleId="berschrift9">
    <w:name w:val="heading 9"/>
    <w:basedOn w:val="Standard"/>
    <w:next w:val="Standard"/>
    <w:link w:val="berschrift9Zchn"/>
    <w:qFormat/>
    <w:pPr>
      <w:numPr>
        <w:ilvl w:val="8"/>
        <w:numId w:val="1"/>
      </w:numPr>
      <w:spacing w:before="240" w:after="60" w:line="264" w:lineRule="auto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link w:val="berschrift3"/>
    <w:rPr>
      <w:b/>
      <w:sz w:val="24"/>
      <w:lang w:eastAsia="en-US"/>
    </w:rPr>
  </w:style>
  <w:style w:type="character" w:customStyle="1" w:styleId="berschrift4Zchn">
    <w:name w:val="Überschrift 4 Zchn"/>
    <w:basedOn w:val="Absatz-Standardschriftart"/>
    <w:link w:val="berschrift4"/>
    <w:rPr>
      <w:b/>
      <w:sz w:val="22"/>
      <w:lang w:eastAsia="en-US"/>
    </w:rPr>
  </w:style>
  <w:style w:type="character" w:customStyle="1" w:styleId="berschrift5Zchn">
    <w:name w:val="Überschrift 5 Zchn"/>
    <w:basedOn w:val="Absatz-Standardschriftart"/>
    <w:link w:val="berschrift5"/>
    <w:rPr>
      <w:sz w:val="22"/>
      <w:lang w:eastAsia="en-US"/>
    </w:rPr>
  </w:style>
  <w:style w:type="character" w:customStyle="1" w:styleId="berschrift6Zchn">
    <w:name w:val="Überschrift 6 Zchn"/>
    <w:basedOn w:val="Absatz-Standardschriftart"/>
    <w:link w:val="berschrift6"/>
    <w:rPr>
      <w:i/>
      <w:sz w:val="22"/>
      <w:lang w:eastAsia="en-US"/>
    </w:rPr>
  </w:style>
  <w:style w:type="paragraph" w:styleId="Untertitel">
    <w:name w:val="Subtitle"/>
    <w:basedOn w:val="Standard"/>
    <w:link w:val="UntertitelZchn"/>
    <w:uiPriority w:val="11"/>
    <w:qFormat/>
    <w:pPr>
      <w:spacing w:after="60"/>
      <w:jc w:val="center"/>
    </w:pPr>
  </w:style>
  <w:style w:type="character" w:customStyle="1" w:styleId="UntertitelZchn">
    <w:name w:val="Untertitel Zchn"/>
    <w:basedOn w:val="Absatz-Standardschriftart"/>
    <w:link w:val="Untertitel"/>
    <w:uiPriority w:val="11"/>
    <w:rPr>
      <w:sz w:val="22"/>
      <w:lang w:eastAsia="en-US"/>
    </w:rPr>
  </w:style>
  <w:style w:type="paragraph" w:styleId="Kopfzeile">
    <w:name w:val="header"/>
    <w:basedOn w:val="Standard"/>
    <w:link w:val="KopfzeileZchn"/>
    <w:uiPriority w:val="99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locked/>
    <w:rPr>
      <w:sz w:val="22"/>
      <w:lang w:eastAsia="en-US"/>
    </w:rPr>
  </w:style>
  <w:style w:type="paragraph" w:styleId="Fuzeile">
    <w:name w:val="footer"/>
    <w:basedOn w:val="Standard"/>
    <w:link w:val="FuzeileZchn"/>
    <w:pPr>
      <w:tabs>
        <w:tab w:val="center" w:pos="4536"/>
        <w:tab w:val="right" w:pos="9072"/>
      </w:tabs>
    </w:pPr>
  </w:style>
  <w:style w:type="paragraph" w:customStyle="1" w:styleId="Marketing">
    <w:name w:val="Marketing"/>
    <w:basedOn w:val="Standard"/>
    <w:rPr>
      <w:b/>
      <w:sz w:val="28"/>
    </w:rPr>
  </w:style>
  <w:style w:type="paragraph" w:styleId="Sprechblasentext">
    <w:name w:val="Balloon Text"/>
    <w:basedOn w:val="Standard"/>
    <w:link w:val="SprechblasentextZchn"/>
    <w:uiPriority w:val="99"/>
    <w:semiHidden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Pr>
      <w:rFonts w:ascii="Helvetica" w:hAnsi="Helvetica"/>
      <w:sz w:val="16"/>
    </w:rPr>
  </w:style>
  <w:style w:type="paragraph" w:customStyle="1" w:styleId="berschrift">
    <w:name w:val="Überschrift"/>
    <w:aliases w:val="1"/>
    <w:basedOn w:val="Standard"/>
    <w:next w:val="Standard"/>
    <w:rPr>
      <w:b/>
      <w:sz w:val="28"/>
    </w:rPr>
  </w:style>
  <w:style w:type="paragraph" w:styleId="Verzeichnis1">
    <w:name w:val="toc 1"/>
    <w:basedOn w:val="Standard"/>
    <w:next w:val="Standard"/>
    <w:uiPriority w:val="39"/>
    <w:pPr>
      <w:tabs>
        <w:tab w:val="left" w:leader="dot" w:pos="737"/>
        <w:tab w:val="right" w:leader="dot" w:pos="9356"/>
      </w:tabs>
      <w:spacing w:before="120" w:after="120"/>
      <w:ind w:left="284" w:right="284" w:hanging="284"/>
      <w:jc w:val="left"/>
    </w:pPr>
    <w:rPr>
      <w:sz w:val="20"/>
    </w:rPr>
  </w:style>
  <w:style w:type="paragraph" w:styleId="Verzeichnis2">
    <w:name w:val="toc 2"/>
    <w:basedOn w:val="Standard"/>
    <w:next w:val="Standard"/>
    <w:uiPriority w:val="39"/>
    <w:pPr>
      <w:tabs>
        <w:tab w:val="left" w:leader="dot" w:pos="1361"/>
        <w:tab w:val="right" w:leader="dot" w:pos="9356"/>
      </w:tabs>
      <w:spacing w:before="80" w:after="80"/>
      <w:ind w:left="738" w:right="284" w:hanging="454"/>
      <w:jc w:val="left"/>
    </w:pPr>
    <w:rPr>
      <w:noProof/>
      <w:sz w:val="20"/>
    </w:rPr>
  </w:style>
  <w:style w:type="paragraph" w:styleId="Verzeichnis3">
    <w:name w:val="toc 3"/>
    <w:basedOn w:val="Standard"/>
    <w:next w:val="Standard"/>
    <w:uiPriority w:val="39"/>
    <w:pPr>
      <w:tabs>
        <w:tab w:val="left" w:pos="1361"/>
        <w:tab w:val="left" w:leader="dot" w:pos="2155"/>
        <w:tab w:val="right" w:leader="dot" w:pos="9356"/>
      </w:tabs>
      <w:spacing w:before="40" w:after="40"/>
      <w:ind w:left="737" w:right="284"/>
      <w:jc w:val="left"/>
    </w:pPr>
    <w:rPr>
      <w:sz w:val="20"/>
    </w:rPr>
  </w:style>
  <w:style w:type="paragraph" w:styleId="Verzeichnis4">
    <w:name w:val="toc 4"/>
    <w:basedOn w:val="Standard"/>
    <w:next w:val="Standard"/>
    <w:uiPriority w:val="39"/>
    <w:pPr>
      <w:tabs>
        <w:tab w:val="left" w:pos="2155"/>
        <w:tab w:val="left" w:leader="dot" w:pos="2552"/>
        <w:tab w:val="right" w:leader="dot" w:pos="9356"/>
      </w:tabs>
      <w:spacing w:before="20" w:after="20"/>
      <w:ind w:left="1361" w:right="284"/>
    </w:pPr>
    <w:rPr>
      <w:sz w:val="20"/>
    </w:rPr>
  </w:style>
  <w:style w:type="character" w:styleId="Hyperlink">
    <w:name w:val="Hyperlink"/>
    <w:basedOn w:val="Absatz-Standardschriftart"/>
    <w:uiPriority w:val="99"/>
    <w:rPr>
      <w:color w:val="0000FF"/>
      <w:u w:val="single"/>
    </w:rPr>
  </w:style>
  <w:style w:type="character" w:styleId="Kommentarzeichen">
    <w:name w:val="annotation reference"/>
    <w:basedOn w:val="Absatz-Standardschriftart"/>
    <w:uiPriority w:val="99"/>
    <w:unhideWhenUsed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Pr>
      <w:sz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Pr>
      <w:lang w:eastAsia="en-US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Pr>
      <w:b/>
      <w:bCs/>
      <w:lang w:eastAsia="en-US"/>
    </w:rPr>
  </w:style>
  <w:style w:type="paragraph" w:styleId="Beschriftung">
    <w:name w:val="caption"/>
    <w:basedOn w:val="Standard"/>
    <w:next w:val="Standard"/>
    <w:uiPriority w:val="35"/>
    <w:unhideWhenUsed/>
    <w:qFormat/>
    <w:pPr>
      <w:spacing w:before="60"/>
    </w:pPr>
    <w:rPr>
      <w:b/>
      <w:bCs/>
      <w:sz w:val="20"/>
    </w:rPr>
  </w:style>
  <w:style w:type="table" w:styleId="Tabellenraster">
    <w:name w:val="Table Grid"/>
    <w:basedOn w:val="NormaleTabelle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link w:val="ListenabsatzZchn"/>
    <w:uiPriority w:val="34"/>
    <w:qFormat/>
    <w:pPr>
      <w:overflowPunct/>
      <w:autoSpaceDE/>
      <w:autoSpaceDN/>
      <w:adjustRightInd/>
      <w:ind w:left="720"/>
      <w:contextualSpacing/>
      <w:jc w:val="left"/>
      <w:textAlignment w:val="auto"/>
    </w:pPr>
    <w:rPr>
      <w:rFonts w:eastAsia="Calibri"/>
      <w:szCs w:val="22"/>
    </w:rPr>
  </w:style>
  <w:style w:type="paragraph" w:customStyle="1" w:styleId="Fliesstext">
    <w:name w:val="Fliesstext"/>
    <w:basedOn w:val="Standard"/>
    <w:pPr>
      <w:tabs>
        <w:tab w:val="left" w:pos="454"/>
        <w:tab w:val="left" w:pos="4706"/>
      </w:tabs>
      <w:overflowPunct/>
      <w:autoSpaceDE/>
      <w:autoSpaceDN/>
      <w:adjustRightInd/>
      <w:spacing w:line="250" w:lineRule="atLeast"/>
      <w:jc w:val="left"/>
      <w:textAlignment w:val="auto"/>
    </w:pPr>
    <w:rPr>
      <w:rFonts w:ascii="BMWType V2 Light" w:hAnsi="BMWType V2 Light"/>
      <w:szCs w:val="24"/>
      <w:lang w:eastAsia="de-DE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NurText">
    <w:name w:val="Plain Text"/>
    <w:basedOn w:val="Standard"/>
    <w:link w:val="NurTextZchn"/>
    <w:uiPriority w:val="99"/>
    <w:unhideWhenUsed/>
    <w:pPr>
      <w:overflowPunct/>
      <w:autoSpaceDE/>
      <w:autoSpaceDN/>
      <w:adjustRightInd/>
      <w:jc w:val="left"/>
      <w:textAlignment w:val="auto"/>
    </w:pPr>
    <w:rPr>
      <w:rFonts w:ascii="Calibri" w:eastAsiaTheme="minorHAnsi" w:hAnsi="Calibri" w:cs="Consolas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Pr>
      <w:rFonts w:ascii="Calibri" w:eastAsiaTheme="minorHAnsi" w:hAnsi="Calibri" w:cs="Consolas"/>
      <w:sz w:val="22"/>
      <w:szCs w:val="21"/>
      <w:lang w:eastAsia="en-US"/>
    </w:rPr>
  </w:style>
  <w:style w:type="paragraph" w:styleId="Funotentext">
    <w:name w:val="footnote text"/>
    <w:aliases w:val="Schriftart: 9 pt,Schriftart: 10 pt,Schriftart: 8 pt,WB-Fußnotentext,fn,Footnotes,Footnote ak,Footnote Text Char,FoodNote,ft,Footnote text,Footnote Text Char1,Footnote Text Char Char,Footnote Text Char1 Char Char"/>
    <w:basedOn w:val="Standard"/>
    <w:link w:val="FunotentextZchn"/>
    <w:uiPriority w:val="99"/>
    <w:unhideWhenUsed/>
    <w:rPr>
      <w:sz w:val="20"/>
    </w:rPr>
  </w:style>
  <w:style w:type="character" w:customStyle="1" w:styleId="FunotentextZchn">
    <w:name w:val="Fußnotentext Zchn"/>
    <w:aliases w:val="Schriftart: 9 pt Zchn,Schriftart: 10 pt Zchn,Schriftart: 8 pt Zchn,WB-Fußnotentext Zchn,fn Zchn,Footnotes Zchn,Footnote ak Zchn,Footnote Text Char Zchn,FoodNote Zchn,ft Zchn,Footnote text Zchn,Footnote Text Char1 Zchn"/>
    <w:basedOn w:val="Absatz-Standardschriftart"/>
    <w:link w:val="Funotentext"/>
    <w:uiPriority w:val="99"/>
    <w:rPr>
      <w:lang w:eastAsia="en-US"/>
    </w:rPr>
  </w:style>
  <w:style w:type="character" w:styleId="Funotenzeichen">
    <w:name w:val="footnote reference"/>
    <w:aliases w:val="Footnote symbol,Footnote,Times 10 Point,Exposant 3 Point,Footnote number,Footnote Reference Number,Footnote reference number,Footnote Reference Superscript,EN Footnote Reference,note TESI,Voetnootverwijzing,fr,o,FR,F"/>
    <w:basedOn w:val="Absatz-Standardschriftart"/>
    <w:uiPriority w:val="99"/>
    <w:unhideWhenUsed/>
    <w:rPr>
      <w:vertAlign w:val="superscript"/>
    </w:rPr>
  </w:style>
  <w:style w:type="paragraph" w:styleId="Verzeichnis5">
    <w:name w:val="toc 5"/>
    <w:basedOn w:val="Standard"/>
    <w:next w:val="Standard"/>
    <w:autoRedefine/>
    <w:uiPriority w:val="39"/>
    <w:unhideWhenUsed/>
    <w:pPr>
      <w:tabs>
        <w:tab w:val="left" w:pos="337"/>
        <w:tab w:val="left" w:pos="3005"/>
        <w:tab w:val="left" w:leader="dot" w:pos="3402"/>
        <w:tab w:val="right" w:leader="dot" w:pos="9355"/>
      </w:tabs>
      <w:ind w:left="3006" w:right="284" w:hanging="851"/>
      <w:jc w:val="left"/>
    </w:pPr>
    <w:rPr>
      <w:sz w:val="20"/>
    </w:rPr>
  </w:style>
  <w:style w:type="paragraph" w:customStyle="1" w:styleId="box">
    <w:name w:val="box"/>
    <w:basedOn w:val="Standard"/>
    <w:link w:val="boxChar"/>
    <w:pPr>
      <w:overflowPunct/>
      <w:autoSpaceDE/>
      <w:autoSpaceDN/>
      <w:adjustRightInd/>
      <w:spacing w:before="120" w:after="120"/>
      <w:textAlignment w:val="auto"/>
    </w:pPr>
    <w:rPr>
      <w:sz w:val="32"/>
      <w:lang w:val="en-GB" w:eastAsia="en-GB"/>
    </w:rPr>
  </w:style>
  <w:style w:type="paragraph" w:styleId="Abbildungsverzeichnis">
    <w:name w:val="table of figures"/>
    <w:basedOn w:val="Standard"/>
    <w:next w:val="Standard"/>
    <w:uiPriority w:val="99"/>
    <w:unhideWhenUsed/>
    <w:rPr>
      <w:sz w:val="20"/>
    </w:rPr>
  </w:style>
  <w:style w:type="paragraph" w:styleId="Textkrper-Zeileneinzug">
    <w:name w:val="Body Text Indent"/>
    <w:basedOn w:val="Standard"/>
    <w:link w:val="Textkrper-ZeileneinzugZchn"/>
    <w:pPr>
      <w:overflowPunct/>
      <w:autoSpaceDE/>
      <w:autoSpaceDN/>
      <w:adjustRightInd/>
      <w:spacing w:after="120"/>
      <w:ind w:left="283"/>
      <w:jc w:val="left"/>
      <w:textAlignment w:val="auto"/>
    </w:pPr>
    <w:rPr>
      <w:sz w:val="24"/>
      <w:szCs w:val="24"/>
      <w:lang w:eastAsia="de-DE"/>
    </w:rPr>
  </w:style>
  <w:style w:type="character" w:customStyle="1" w:styleId="Textkrper-ZeileneinzugZchn">
    <w:name w:val="Textkörper-Zeileneinzug Zchn"/>
    <w:basedOn w:val="Absatz-Standardschriftart"/>
    <w:link w:val="Textkrper-Zeileneinzug"/>
    <w:rPr>
      <w:sz w:val="24"/>
      <w:szCs w:val="24"/>
    </w:rPr>
  </w:style>
  <w:style w:type="paragraph" w:styleId="Verzeichnis6">
    <w:name w:val="toc 6"/>
    <w:basedOn w:val="Standard"/>
    <w:next w:val="Standard"/>
    <w:autoRedefine/>
    <w:uiPriority w:val="39"/>
    <w:unhideWhenUsed/>
    <w:pPr>
      <w:overflowPunct/>
      <w:autoSpaceDE/>
      <w:autoSpaceDN/>
      <w:adjustRightInd/>
      <w:spacing w:after="100" w:line="276" w:lineRule="auto"/>
      <w:ind w:left="1100"/>
      <w:jc w:val="left"/>
      <w:textAlignment w:val="auto"/>
    </w:pPr>
    <w:rPr>
      <w:rFonts w:asciiTheme="minorHAnsi" w:eastAsiaTheme="minorEastAsia" w:hAnsiTheme="minorHAnsi" w:cstheme="minorBidi"/>
      <w:szCs w:val="22"/>
      <w:lang w:eastAsia="de-DE"/>
    </w:rPr>
  </w:style>
  <w:style w:type="paragraph" w:styleId="Verzeichnis7">
    <w:name w:val="toc 7"/>
    <w:basedOn w:val="Standard"/>
    <w:next w:val="Standard"/>
    <w:autoRedefine/>
    <w:uiPriority w:val="39"/>
    <w:unhideWhenUsed/>
    <w:pPr>
      <w:overflowPunct/>
      <w:autoSpaceDE/>
      <w:autoSpaceDN/>
      <w:adjustRightInd/>
      <w:spacing w:after="100" w:line="276" w:lineRule="auto"/>
      <w:ind w:left="1320"/>
      <w:jc w:val="left"/>
      <w:textAlignment w:val="auto"/>
    </w:pPr>
    <w:rPr>
      <w:rFonts w:asciiTheme="minorHAnsi" w:eastAsiaTheme="minorEastAsia" w:hAnsiTheme="minorHAnsi" w:cstheme="minorBidi"/>
      <w:szCs w:val="22"/>
      <w:lang w:eastAsia="de-DE"/>
    </w:rPr>
  </w:style>
  <w:style w:type="paragraph" w:styleId="Verzeichnis8">
    <w:name w:val="toc 8"/>
    <w:basedOn w:val="Standard"/>
    <w:next w:val="Standard"/>
    <w:autoRedefine/>
    <w:uiPriority w:val="39"/>
    <w:unhideWhenUsed/>
    <w:pPr>
      <w:overflowPunct/>
      <w:autoSpaceDE/>
      <w:autoSpaceDN/>
      <w:adjustRightInd/>
      <w:spacing w:after="100" w:line="276" w:lineRule="auto"/>
      <w:ind w:left="1540"/>
      <w:jc w:val="left"/>
      <w:textAlignment w:val="auto"/>
    </w:pPr>
    <w:rPr>
      <w:rFonts w:asciiTheme="minorHAnsi" w:eastAsiaTheme="minorEastAsia" w:hAnsiTheme="minorHAnsi" w:cstheme="minorBidi"/>
      <w:szCs w:val="22"/>
      <w:lang w:eastAsia="de-DE"/>
    </w:rPr>
  </w:style>
  <w:style w:type="paragraph" w:styleId="Verzeichnis9">
    <w:name w:val="toc 9"/>
    <w:basedOn w:val="Standard"/>
    <w:next w:val="Standard"/>
    <w:autoRedefine/>
    <w:uiPriority w:val="39"/>
    <w:unhideWhenUsed/>
    <w:pPr>
      <w:overflowPunct/>
      <w:autoSpaceDE/>
      <w:autoSpaceDN/>
      <w:adjustRightInd/>
      <w:spacing w:after="100" w:line="276" w:lineRule="auto"/>
      <w:ind w:left="1760"/>
      <w:jc w:val="left"/>
      <w:textAlignment w:val="auto"/>
    </w:pPr>
    <w:rPr>
      <w:rFonts w:asciiTheme="minorHAnsi" w:eastAsiaTheme="minorEastAsia" w:hAnsiTheme="minorHAnsi" w:cstheme="minorBidi"/>
      <w:szCs w:val="22"/>
      <w:lang w:eastAsia="de-DE"/>
    </w:rPr>
  </w:style>
  <w:style w:type="paragraph" w:customStyle="1" w:styleId="Textbody">
    <w:name w:val="Text body"/>
    <w:basedOn w:val="Standard"/>
    <w:pPr>
      <w:widowControl w:val="0"/>
      <w:tabs>
        <w:tab w:val="left" w:pos="709"/>
      </w:tabs>
      <w:suppressAutoHyphens/>
      <w:overflowPunct/>
      <w:autoSpaceDE/>
      <w:autoSpaceDN/>
      <w:adjustRightInd/>
      <w:spacing w:after="120" w:line="276" w:lineRule="auto"/>
      <w:jc w:val="left"/>
      <w:textAlignment w:val="auto"/>
    </w:pPr>
    <w:rPr>
      <w:rFonts w:eastAsia="WenQuanYi Zen Hei Sharp" w:cs="Lohit Devanagari"/>
      <w:sz w:val="24"/>
      <w:szCs w:val="24"/>
      <w:lang w:val="en-US" w:eastAsia="zh-CN" w:bidi="hi-IN"/>
    </w:rPr>
  </w:style>
  <w:style w:type="paragraph" w:customStyle="1" w:styleId="References">
    <w:name w:val="References"/>
    <w:basedOn w:val="Standard"/>
    <w:link w:val="ReferencesChar"/>
    <w:pPr>
      <w:numPr>
        <w:numId w:val="2"/>
      </w:numPr>
      <w:overflowPunct/>
      <w:autoSpaceDE/>
      <w:autoSpaceDN/>
      <w:adjustRightInd/>
      <w:spacing w:after="80" w:line="233" w:lineRule="auto"/>
      <w:jc w:val="left"/>
      <w:textAlignment w:val="auto"/>
    </w:pPr>
    <w:rPr>
      <w:sz w:val="18"/>
      <w:lang w:val="en-US"/>
    </w:rPr>
  </w:style>
  <w:style w:type="character" w:customStyle="1" w:styleId="ReferencesChar">
    <w:name w:val="References Char"/>
    <w:link w:val="References"/>
    <w:rPr>
      <w:sz w:val="18"/>
      <w:lang w:val="en-US" w:eastAsia="en-US"/>
    </w:rPr>
  </w:style>
  <w:style w:type="paragraph" w:customStyle="1" w:styleId="paragraph-lead">
    <w:name w:val="paragraph-lead"/>
    <w:basedOn w:val="Standard"/>
    <w:pPr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sz w:val="24"/>
      <w:szCs w:val="24"/>
      <w:lang w:val="en-US" w:eastAsia="zh-CN"/>
    </w:rPr>
  </w:style>
  <w:style w:type="paragraph" w:styleId="HTMLVorformatiert">
    <w:name w:val="HTML Preformatted"/>
    <w:basedOn w:val="Standard"/>
    <w:link w:val="HTMLVorformatiertZchn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jc w:val="left"/>
      <w:textAlignment w:val="auto"/>
    </w:pPr>
    <w:rPr>
      <w:rFonts w:ascii="Courier New" w:hAnsi="Courier New" w:cs="Courier New"/>
      <w:sz w:val="20"/>
      <w:lang w:val="cs-CZ" w:eastAsia="cs-CZ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Pr>
      <w:rFonts w:ascii="Courier New" w:hAnsi="Courier New" w:cs="Courier New"/>
      <w:lang w:val="cs-CZ" w:eastAsia="cs-CZ"/>
    </w:rPr>
  </w:style>
  <w:style w:type="character" w:customStyle="1" w:styleId="browsecellhead">
    <w:name w:val="browsecellhead"/>
    <w:basedOn w:val="Absatz-Standardschriftart"/>
  </w:style>
  <w:style w:type="character" w:styleId="Fett">
    <w:name w:val="Strong"/>
    <w:basedOn w:val="Absatz-Standardschriftart"/>
    <w:qFormat/>
    <w:rPr>
      <w:b/>
      <w:bCs/>
    </w:rPr>
  </w:style>
  <w:style w:type="paragraph" w:customStyle="1" w:styleId="Standard1">
    <w:name w:val="Standard1"/>
    <w:basedOn w:val="Standard"/>
    <w:pPr>
      <w:overflowPunct/>
      <w:autoSpaceDE/>
      <w:autoSpaceDN/>
      <w:adjustRightInd/>
      <w:spacing w:before="120" w:after="120" w:line="312" w:lineRule="auto"/>
      <w:textAlignment w:val="auto"/>
    </w:pPr>
    <w:rPr>
      <w:sz w:val="24"/>
      <w:szCs w:val="24"/>
      <w:lang w:eastAsia="de-DE"/>
    </w:rPr>
  </w:style>
  <w:style w:type="table" w:styleId="HelleListe-Akzent2">
    <w:name w:val="Light List Accent 2"/>
    <w:basedOn w:val="NormaleTabelle"/>
    <w:uiPriority w:val="61"/>
    <w:rPr>
      <w:rFonts w:asciiTheme="minorHAnsi" w:eastAsiaTheme="minorEastAsia" w:hAnsiTheme="minorHAnsi" w:cstheme="minorBidi"/>
      <w:sz w:val="22"/>
      <w:szCs w:val="22"/>
      <w:lang w:val="en-US" w:eastAsia="zh-TW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pPr>
      <w:keepLines/>
      <w:numPr>
        <w:numId w:val="0"/>
      </w:numPr>
      <w:overflowPunct/>
      <w:autoSpaceDE/>
      <w:autoSpaceDN/>
      <w:adjustRightInd/>
      <w:spacing w:before="480" w:after="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</w:rPr>
  </w:style>
  <w:style w:type="paragraph" w:styleId="Textkrper">
    <w:name w:val="Body Text"/>
    <w:basedOn w:val="Standard"/>
    <w:link w:val="TextkrperZchn"/>
    <w:uiPriority w:val="99"/>
    <w:semiHidden/>
    <w:unhideWhenUsed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Pr>
      <w:sz w:val="22"/>
      <w:lang w:eastAsia="en-US"/>
    </w:rPr>
  </w:style>
  <w:style w:type="paragraph" w:customStyle="1" w:styleId="Bulleted">
    <w:name w:val="Bulleted"/>
    <w:basedOn w:val="Standard"/>
    <w:pPr>
      <w:numPr>
        <w:numId w:val="3"/>
      </w:numPr>
      <w:tabs>
        <w:tab w:val="right" w:pos="8640"/>
      </w:tabs>
      <w:overflowPunct/>
      <w:autoSpaceDE/>
      <w:autoSpaceDN/>
      <w:adjustRightInd/>
      <w:textAlignment w:val="auto"/>
    </w:pPr>
    <w:rPr>
      <w:szCs w:val="24"/>
      <w:lang w:val="en-US"/>
    </w:rPr>
  </w:style>
  <w:style w:type="paragraph" w:customStyle="1" w:styleId="DefaultStyle">
    <w:name w:val="Default Style"/>
    <w:pPr>
      <w:suppressAutoHyphens/>
      <w:spacing w:after="200" w:line="276" w:lineRule="auto"/>
      <w:jc w:val="both"/>
      <w:textAlignment w:val="baseline"/>
    </w:pPr>
    <w:rPr>
      <w:rFonts w:ascii="Arial" w:hAnsi="Arial" w:cs="Arial"/>
      <w:color w:val="000000"/>
      <w:sz w:val="24"/>
      <w:szCs w:val="24"/>
    </w:rPr>
  </w:style>
  <w:style w:type="paragraph" w:customStyle="1" w:styleId="Body">
    <w:name w:val="Body"/>
    <w:link w:val="BodyChar1"/>
    <w:pPr>
      <w:keepNext/>
      <w:pageBreakBefore/>
      <w:shd w:val="clear" w:color="auto" w:fill="FFFFFF"/>
      <w:spacing w:line="100" w:lineRule="atLeast"/>
    </w:pPr>
    <w:rPr>
      <w:rFonts w:ascii="Helvetica" w:eastAsia="ヒラギノ角ゴ Pro W3" w:hAnsi="Helvetica" w:cs="Helvetica"/>
      <w:color w:val="000000"/>
      <w:sz w:val="24"/>
      <w:shd w:val="clear" w:color="auto" w:fill="FFFFFF"/>
      <w:lang w:val="en-US" w:eastAsia="zh-CN" w:bidi="hi-IN"/>
    </w:rPr>
  </w:style>
  <w:style w:type="paragraph" w:customStyle="1" w:styleId="Listenabsatz1">
    <w:name w:val="Listenabsatz1"/>
    <w:link w:val="ListParagraphChar"/>
    <w:pPr>
      <w:ind w:left="720"/>
    </w:pPr>
    <w:rPr>
      <w:rFonts w:eastAsia="ヒラギノ角ゴ Pro W3"/>
      <w:color w:val="000000"/>
      <w:sz w:val="22"/>
      <w:lang w:val="en-US"/>
    </w:rPr>
  </w:style>
  <w:style w:type="paragraph" w:styleId="StandardWeb">
    <w:name w:val="Normal (Web)"/>
    <w:basedOn w:val="Standard"/>
    <w:uiPriority w:val="99"/>
    <w:unhideWhenUsed/>
    <w:pPr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eastAsiaTheme="minorEastAsia"/>
      <w:sz w:val="24"/>
      <w:szCs w:val="24"/>
      <w:lang w:val="it-IT" w:eastAsia="it-IT"/>
    </w:rPr>
  </w:style>
  <w:style w:type="paragraph" w:styleId="KeinLeerraum">
    <w:name w:val="No Spacing"/>
    <w:uiPriority w:val="1"/>
    <w:qFormat/>
    <w:rPr>
      <w:sz w:val="24"/>
      <w:szCs w:val="24"/>
      <w:lang w:val="en-GB" w:eastAsia="en-GB"/>
    </w:rPr>
  </w:style>
  <w:style w:type="paragraph" w:customStyle="1" w:styleId="StandardReport">
    <w:name w:val="Standard Report"/>
    <w:basedOn w:val="Standard"/>
    <w:link w:val="StandardReportZchn"/>
    <w:pPr>
      <w:spacing w:after="120"/>
    </w:pPr>
    <w:rPr>
      <w:rFonts w:ascii="Arial" w:hAnsi="Arial"/>
      <w:lang w:val="en-GB" w:eastAsia="de-DE"/>
    </w:rPr>
  </w:style>
  <w:style w:type="character" w:customStyle="1" w:styleId="StandardReportZchn">
    <w:name w:val="Standard Report Zchn"/>
    <w:basedOn w:val="Absatz-Standardschriftart"/>
    <w:link w:val="StandardReport"/>
    <w:rPr>
      <w:rFonts w:ascii="Arial" w:hAnsi="Arial"/>
      <w:sz w:val="22"/>
      <w:lang w:val="en-GB"/>
    </w:rPr>
  </w:style>
  <w:style w:type="paragraph" w:customStyle="1" w:styleId="Listenabsatz2">
    <w:name w:val="Listenabsatz2"/>
    <w:basedOn w:val="Standard"/>
    <w:pPr>
      <w:overflowPunct/>
      <w:autoSpaceDE/>
      <w:autoSpaceDN/>
      <w:adjustRightInd/>
      <w:ind w:left="720"/>
      <w:contextualSpacing/>
      <w:jc w:val="left"/>
      <w:textAlignment w:val="auto"/>
    </w:pPr>
    <w:rPr>
      <w:szCs w:val="22"/>
    </w:rPr>
  </w:style>
  <w:style w:type="paragraph" w:customStyle="1" w:styleId="Bullets-1">
    <w:name w:val="Bullets -1"/>
    <w:basedOn w:val="Standard"/>
    <w:pPr>
      <w:overflowPunct/>
      <w:autoSpaceDE/>
      <w:autoSpaceDN/>
      <w:adjustRightInd/>
      <w:spacing w:after="200" w:line="276" w:lineRule="auto"/>
      <w:ind w:left="720"/>
      <w:jc w:val="left"/>
      <w:textAlignment w:val="auto"/>
    </w:pPr>
    <w:rPr>
      <w:rFonts w:ascii="Calibri" w:hAnsi="Calibri" w:cs="Calibri"/>
      <w:szCs w:val="22"/>
      <w:lang w:val="pl-PL"/>
    </w:rPr>
  </w:style>
  <w:style w:type="paragraph" w:customStyle="1" w:styleId="Texteprformat">
    <w:name w:val="Texte préformaté"/>
    <w:basedOn w:val="Standard"/>
    <w:pPr>
      <w:suppressAutoHyphens/>
      <w:overflowPunct/>
      <w:autoSpaceDE/>
      <w:autoSpaceDN/>
      <w:adjustRightInd/>
      <w:textAlignment w:val="auto"/>
    </w:pPr>
    <w:rPr>
      <w:rFonts w:ascii="DejaVu Sans Mono" w:eastAsia="DejaVu Sans Mono" w:hAnsi="DejaVu Sans Mono" w:cs="DejaVu Sans Mono"/>
      <w:kern w:val="2"/>
      <w:sz w:val="20"/>
    </w:rPr>
  </w:style>
  <w:style w:type="character" w:styleId="Hervorhebung">
    <w:name w:val="Emphasis"/>
    <w:basedOn w:val="Absatz-Standardschriftart"/>
    <w:uiPriority w:val="20"/>
    <w:qFormat/>
    <w:rPr>
      <w:i/>
      <w:iCs/>
    </w:rPr>
  </w:style>
  <w:style w:type="paragraph" w:customStyle="1" w:styleId="BulletHand">
    <w:name w:val="Bullet Hand"/>
    <w:pPr>
      <w:numPr>
        <w:numId w:val="4"/>
      </w:numPr>
      <w:tabs>
        <w:tab w:val="clear" w:pos="360"/>
        <w:tab w:val="left" w:pos="567"/>
        <w:tab w:val="left" w:pos="851"/>
      </w:tabs>
      <w:spacing w:before="40" w:after="20"/>
      <w:ind w:left="567" w:hanging="567"/>
      <w:jc w:val="both"/>
    </w:pPr>
    <w:rPr>
      <w:rFonts w:ascii="Arial" w:hAnsi="Arial" w:cs="Arial"/>
      <w:sz w:val="24"/>
      <w:szCs w:val="24"/>
      <w:lang w:val="en-US" w:eastAsia="fr-FR"/>
    </w:rPr>
  </w:style>
  <w:style w:type="paragraph" w:customStyle="1" w:styleId="Courant">
    <w:name w:val="Courant"/>
    <w:basedOn w:val="Standard"/>
    <w:pPr>
      <w:keepLines/>
      <w:overflowPunct/>
      <w:autoSpaceDE/>
      <w:autoSpaceDN/>
      <w:adjustRightInd/>
      <w:spacing w:after="40"/>
      <w:textAlignment w:val="auto"/>
    </w:pPr>
    <w:rPr>
      <w:rFonts w:ascii="Arial" w:hAnsi="Arial"/>
      <w:lang w:val="en-GB" w:eastAsia="fr-FR"/>
    </w:rPr>
  </w:style>
  <w:style w:type="paragraph" w:customStyle="1" w:styleId="TableText">
    <w:name w:val="Table Text"/>
    <w:basedOn w:val="Standard"/>
    <w:pPr>
      <w:overflowPunct/>
      <w:autoSpaceDE/>
      <w:autoSpaceDN/>
      <w:adjustRightInd/>
      <w:spacing w:before="60" w:after="40"/>
      <w:jc w:val="left"/>
      <w:textAlignment w:val="auto"/>
    </w:pPr>
    <w:rPr>
      <w:rFonts w:ascii="Helvetica" w:hAnsi="Helvetica"/>
      <w:w w:val="101"/>
      <w:kern w:val="20"/>
      <w:lang w:val="en-GB" w:eastAsia="fr-FR"/>
    </w:rPr>
  </w:style>
  <w:style w:type="paragraph" w:customStyle="1" w:styleId="TableTitleLeft">
    <w:name w:val="Table Title Left"/>
    <w:basedOn w:val="berschrift9"/>
    <w:pPr>
      <w:numPr>
        <w:ilvl w:val="0"/>
        <w:numId w:val="0"/>
      </w:numPr>
      <w:overflowPunct/>
      <w:autoSpaceDE/>
      <w:autoSpaceDN/>
      <w:adjustRightInd/>
      <w:spacing w:before="40" w:after="40" w:line="240" w:lineRule="auto"/>
      <w:jc w:val="left"/>
      <w:textAlignment w:val="auto"/>
      <w:outlineLvl w:val="9"/>
    </w:pPr>
    <w:rPr>
      <w:rFonts w:ascii="Arial" w:hAnsi="Arial"/>
      <w:i w:val="0"/>
      <w:color w:val="FFFFFF"/>
      <w:sz w:val="20"/>
      <w:lang w:val="en-GB" w:eastAsia="fr-FR"/>
    </w:rPr>
  </w:style>
  <w:style w:type="paragraph" w:styleId="Aufzhlungszeichen">
    <w:name w:val="List Bullet"/>
    <w:basedOn w:val="Standard"/>
    <w:uiPriority w:val="99"/>
    <w:unhideWhenUsed/>
    <w:qFormat/>
    <w:pPr>
      <w:numPr>
        <w:numId w:val="5"/>
      </w:numPr>
      <w:contextualSpacing/>
    </w:pPr>
  </w:style>
  <w:style w:type="paragraph" w:styleId="Aufzhlungszeichen2">
    <w:name w:val="List Bullet 2"/>
    <w:basedOn w:val="Standard"/>
    <w:uiPriority w:val="99"/>
    <w:unhideWhenUsed/>
    <w:pPr>
      <w:numPr>
        <w:numId w:val="6"/>
      </w:numPr>
      <w:contextualSpacing/>
    </w:pPr>
  </w:style>
  <w:style w:type="paragraph" w:customStyle="1" w:styleId="TextBody0">
    <w:name w:val="Text Body"/>
    <w:basedOn w:val="DefaultStyle"/>
    <w:pPr>
      <w:widowControl w:val="0"/>
      <w:overflowPunct w:val="0"/>
      <w:spacing w:after="120"/>
      <w:jc w:val="left"/>
      <w:textAlignment w:val="auto"/>
    </w:pPr>
    <w:rPr>
      <w:rFonts w:ascii="Times New Roman" w:eastAsia="SimSun" w:hAnsi="Times New Roman" w:cs="Mangal"/>
      <w:color w:val="00000A"/>
      <w:lang w:val="en-GB" w:eastAsia="zh-CN" w:bidi="hi-IN"/>
    </w:rPr>
  </w:style>
  <w:style w:type="paragraph" w:styleId="berarbeitung">
    <w:name w:val="Revision"/>
    <w:hidden/>
    <w:uiPriority w:val="99"/>
    <w:semiHidden/>
    <w:rPr>
      <w:sz w:val="22"/>
      <w:lang w:eastAsia="en-US"/>
    </w:rPr>
  </w:style>
  <w:style w:type="paragraph" w:customStyle="1" w:styleId="Listenabsatz3">
    <w:name w:val="Listenabsatz3"/>
    <w:basedOn w:val="Standard"/>
    <w:pPr>
      <w:suppressAutoHyphens/>
      <w:autoSpaceDE/>
      <w:autoSpaceDN/>
      <w:adjustRightInd/>
      <w:ind w:left="720"/>
      <w:jc w:val="left"/>
      <w:textAlignment w:val="auto"/>
    </w:pPr>
    <w:rPr>
      <w:rFonts w:ascii="Arial" w:eastAsia="Calibri" w:hAnsi="Arial" w:cs="Arial"/>
      <w:color w:val="000000"/>
      <w:kern w:val="1"/>
      <w:sz w:val="24"/>
      <w:szCs w:val="22"/>
      <w:lang w:eastAsia="ar-SA"/>
    </w:rPr>
  </w:style>
  <w:style w:type="paragraph" w:customStyle="1" w:styleId="TableContents">
    <w:name w:val="Table Contents"/>
    <w:basedOn w:val="Standard"/>
    <w:pPr>
      <w:suppressLineNumbers/>
      <w:suppressAutoHyphens/>
      <w:overflowPunct/>
      <w:autoSpaceDE/>
      <w:autoSpaceDN/>
      <w:adjustRightInd/>
      <w:textAlignment w:val="auto"/>
    </w:pPr>
    <w:rPr>
      <w:rFonts w:ascii="Arial" w:hAnsi="Arial" w:cs="Arial"/>
      <w:color w:val="000000"/>
      <w:kern w:val="1"/>
      <w:sz w:val="24"/>
      <w:szCs w:val="24"/>
      <w:lang w:eastAsia="ar-SA"/>
    </w:rPr>
  </w:style>
  <w:style w:type="paragraph" w:customStyle="1" w:styleId="Listenabsatz4">
    <w:name w:val="Listenabsatz4"/>
    <w:basedOn w:val="Standard"/>
    <w:pPr>
      <w:widowControl w:val="0"/>
      <w:suppressAutoHyphens/>
      <w:autoSpaceDE/>
      <w:autoSpaceDN/>
      <w:adjustRightInd/>
      <w:ind w:left="720"/>
      <w:contextualSpacing/>
      <w:jc w:val="left"/>
      <w:textAlignment w:val="auto"/>
    </w:pPr>
    <w:rPr>
      <w:rFonts w:eastAsia="Calibri" w:cs="Lohit Hindi"/>
      <w:kern w:val="1"/>
      <w:szCs w:val="22"/>
      <w:lang w:val="en-US" w:eastAsia="zh-CN" w:bidi="hi-IN"/>
    </w:rPr>
  </w:style>
  <w:style w:type="paragraph" w:customStyle="1" w:styleId="Illustration">
    <w:name w:val="Illustration"/>
    <w:basedOn w:val="Beschriftung"/>
    <w:pPr>
      <w:widowControl w:val="0"/>
      <w:suppressLineNumbers/>
      <w:suppressAutoHyphens/>
      <w:overflowPunct/>
      <w:autoSpaceDE/>
      <w:autoSpaceDN/>
      <w:adjustRightInd/>
      <w:spacing w:before="120" w:after="120"/>
      <w:jc w:val="left"/>
      <w:textAlignment w:val="auto"/>
    </w:pPr>
    <w:rPr>
      <w:rFonts w:eastAsia="AR PL UKai CN" w:cs="Lohit Hindi"/>
      <w:b w:val="0"/>
      <w:bCs w:val="0"/>
      <w:i/>
      <w:iCs/>
      <w:kern w:val="1"/>
      <w:sz w:val="24"/>
      <w:szCs w:val="24"/>
      <w:lang w:val="en-US" w:eastAsia="zh-CN" w:bidi="hi-IN"/>
    </w:rPr>
  </w:style>
  <w:style w:type="paragraph" w:customStyle="1" w:styleId="Listenabsatz5">
    <w:name w:val="Listenabsatz5"/>
    <w:basedOn w:val="Standard"/>
    <w:pPr>
      <w:suppressAutoHyphens/>
      <w:autoSpaceDE/>
      <w:autoSpaceDN/>
      <w:adjustRightInd/>
      <w:ind w:left="720"/>
      <w:jc w:val="left"/>
      <w:textAlignment w:val="auto"/>
    </w:pPr>
    <w:rPr>
      <w:rFonts w:ascii="Arial" w:eastAsia="Calibri" w:hAnsi="Arial" w:cs="Arial"/>
      <w:color w:val="000000"/>
      <w:kern w:val="1"/>
      <w:sz w:val="24"/>
      <w:szCs w:val="22"/>
      <w:lang w:eastAsia="ar-SA"/>
    </w:rPr>
  </w:style>
  <w:style w:type="numbering" w:customStyle="1" w:styleId="WWNum164">
    <w:name w:val="WWNum164"/>
    <w:pPr>
      <w:numPr>
        <w:numId w:val="7"/>
      </w:numPr>
    </w:pPr>
  </w:style>
  <w:style w:type="character" w:customStyle="1" w:styleId="ListenabsatzZchn">
    <w:name w:val="Listenabsatz Zchn"/>
    <w:link w:val="Listenabsatz"/>
    <w:uiPriority w:val="99"/>
    <w:locked/>
    <w:rPr>
      <w:rFonts w:eastAsia="Calibri"/>
      <w:sz w:val="22"/>
      <w:szCs w:val="22"/>
      <w:lang w:eastAsia="en-US"/>
    </w:rPr>
  </w:style>
  <w:style w:type="paragraph" w:styleId="Literaturverzeichnis">
    <w:name w:val="Bibliography"/>
    <w:basedOn w:val="Standard"/>
    <w:next w:val="Standard"/>
    <w:uiPriority w:val="37"/>
    <w:semiHidden/>
    <w:unhideWhenUsed/>
    <w:pPr>
      <w:textAlignment w:val="auto"/>
    </w:pPr>
  </w:style>
  <w:style w:type="paragraph" w:customStyle="1" w:styleId="ListParagraph1">
    <w:name w:val="List Paragraph1"/>
    <w:basedOn w:val="Standard"/>
    <w:pPr>
      <w:suppressAutoHyphens/>
      <w:autoSpaceDE/>
      <w:autoSpaceDN/>
      <w:adjustRightInd/>
      <w:ind w:left="720"/>
      <w:jc w:val="left"/>
      <w:textAlignment w:val="auto"/>
    </w:pPr>
    <w:rPr>
      <w:rFonts w:eastAsia="Calibri" w:cs="Mangal"/>
      <w:kern w:val="2"/>
      <w:szCs w:val="22"/>
      <w:lang w:val="es-ES" w:eastAsia="hi-IN" w:bidi="hi-IN"/>
    </w:rPr>
  </w:style>
  <w:style w:type="paragraph" w:customStyle="1" w:styleId="bodytext1">
    <w:name w:val="bodytext1"/>
    <w:basedOn w:val="Standard"/>
    <w:pPr>
      <w:overflowPunct/>
      <w:autoSpaceDE/>
      <w:autoSpaceDN/>
      <w:adjustRightInd/>
      <w:spacing w:before="120" w:after="240"/>
      <w:jc w:val="left"/>
      <w:textAlignment w:val="auto"/>
    </w:pPr>
    <w:rPr>
      <w:sz w:val="24"/>
      <w:szCs w:val="24"/>
      <w:lang w:val="en-GB" w:eastAsia="en-GB"/>
    </w:rPr>
  </w:style>
  <w:style w:type="character" w:customStyle="1" w:styleId="ListParagraphChar">
    <w:name w:val="List Paragraph Char"/>
    <w:link w:val="Listenabsatz1"/>
    <w:locked/>
    <w:rPr>
      <w:rFonts w:eastAsia="ヒラギノ角ゴ Pro W3"/>
      <w:color w:val="000000"/>
      <w:sz w:val="22"/>
      <w:lang w:val="en-US"/>
    </w:rPr>
  </w:style>
  <w:style w:type="paragraph" w:customStyle="1" w:styleId="Adresslista">
    <w:name w:val="Adresslista"/>
    <w:basedOn w:val="Standard"/>
    <w:pPr>
      <w:tabs>
        <w:tab w:val="left" w:pos="2552"/>
        <w:tab w:val="left" w:pos="3686"/>
      </w:tabs>
      <w:spacing w:after="240"/>
      <w:jc w:val="left"/>
      <w:textAlignment w:val="auto"/>
    </w:pPr>
    <w:rPr>
      <w:rFonts w:ascii="Helv" w:hAnsi="Helv"/>
      <w:lang w:val="sv-SE"/>
    </w:rPr>
  </w:style>
  <w:style w:type="paragraph" w:customStyle="1" w:styleId="Subheadinglevel5">
    <w:name w:val="Subheading level 5"/>
    <w:basedOn w:val="Standard"/>
    <w:qFormat/>
    <w:pPr>
      <w:tabs>
        <w:tab w:val="left" w:pos="284"/>
        <w:tab w:val="left" w:pos="567"/>
        <w:tab w:val="left" w:pos="851"/>
        <w:tab w:val="left" w:pos="1134"/>
        <w:tab w:val="left" w:pos="1418"/>
      </w:tabs>
      <w:overflowPunct/>
      <w:autoSpaceDE/>
      <w:autoSpaceDN/>
      <w:adjustRightInd/>
      <w:jc w:val="left"/>
      <w:textAlignment w:val="auto"/>
    </w:pPr>
    <w:rPr>
      <w:b/>
      <w:sz w:val="24"/>
      <w:szCs w:val="24"/>
      <w:lang w:val="en-GB" w:bidi="en-US"/>
    </w:rPr>
  </w:style>
  <w:style w:type="paragraph" w:customStyle="1" w:styleId="formquest1">
    <w:name w:val="formquest1"/>
    <w:basedOn w:val="Standard"/>
    <w:uiPriority w:val="99"/>
    <w:pPr>
      <w:tabs>
        <w:tab w:val="left" w:pos="2880"/>
        <w:tab w:val="left" w:leader="dot" w:pos="8640"/>
      </w:tabs>
      <w:overflowPunct/>
      <w:autoSpaceDE/>
      <w:autoSpaceDN/>
      <w:adjustRightInd/>
      <w:spacing w:before="60" w:after="60"/>
      <w:textAlignment w:val="auto"/>
    </w:pPr>
    <w:rPr>
      <w:rFonts w:ascii="Arial" w:hAnsi="Arial"/>
      <w:b/>
      <w:lang w:val="en-GB" w:eastAsia="en-GB"/>
    </w:rPr>
  </w:style>
  <w:style w:type="character" w:customStyle="1" w:styleId="WW8Num14z0">
    <w:name w:val="WW8Num14z0"/>
    <w:rPr>
      <w:rFonts w:ascii="Symbol" w:hAnsi="Symbol" w:cs="Symbol"/>
    </w:rPr>
  </w:style>
  <w:style w:type="paragraph" w:customStyle="1" w:styleId="Listenabsatz6">
    <w:name w:val="Listenabsatz6"/>
    <w:basedOn w:val="Standard"/>
    <w:pPr>
      <w:suppressAutoHyphens/>
      <w:autoSpaceDE/>
      <w:autoSpaceDN/>
      <w:adjustRightInd/>
      <w:ind w:left="720"/>
      <w:jc w:val="left"/>
      <w:textAlignment w:val="auto"/>
    </w:pPr>
    <w:rPr>
      <w:rFonts w:ascii="Arial" w:eastAsia="Calibri" w:hAnsi="Arial" w:cs="Arial"/>
      <w:color w:val="000000"/>
      <w:kern w:val="1"/>
      <w:sz w:val="24"/>
      <w:szCs w:val="22"/>
      <w:lang w:eastAsia="ar-SA"/>
    </w:rPr>
  </w:style>
  <w:style w:type="character" w:customStyle="1" w:styleId="Absatz-Standardschriftart1">
    <w:name w:val="Absatz-Standardschriftart1"/>
  </w:style>
  <w:style w:type="numbering" w:customStyle="1" w:styleId="WWNum171">
    <w:name w:val="WWNum171"/>
    <w:basedOn w:val="KeineListe"/>
    <w:pPr>
      <w:numPr>
        <w:numId w:val="8"/>
      </w:numPr>
    </w:pPr>
  </w:style>
  <w:style w:type="paragraph" w:customStyle="1" w:styleId="Item1">
    <w:name w:val="Item 1"/>
    <w:basedOn w:val="Standard"/>
    <w:pPr>
      <w:tabs>
        <w:tab w:val="num" w:pos="360"/>
      </w:tabs>
      <w:suppressAutoHyphens/>
      <w:overflowPunct/>
      <w:autoSpaceDE/>
      <w:autoSpaceDN/>
      <w:adjustRightInd/>
      <w:jc w:val="left"/>
      <w:textAlignment w:val="auto"/>
    </w:pPr>
    <w:rPr>
      <w:sz w:val="24"/>
      <w:szCs w:val="22"/>
      <w:lang w:val="en-GB" w:eastAsia="ar-SA"/>
    </w:rPr>
  </w:style>
  <w:style w:type="character" w:customStyle="1" w:styleId="ListenabsatzZchn1">
    <w:name w:val="Listenabsatz Zchn1"/>
    <w:uiPriority w:val="34"/>
    <w:locked/>
    <w:rPr>
      <w:rFonts w:eastAsia="Calibri"/>
      <w:sz w:val="22"/>
      <w:szCs w:val="22"/>
      <w:lang w:eastAsia="en-US"/>
    </w:rPr>
  </w:style>
  <w:style w:type="character" w:customStyle="1" w:styleId="boxChar">
    <w:name w:val="box Char"/>
    <w:link w:val="box"/>
    <w:rPr>
      <w:sz w:val="32"/>
      <w:lang w:val="en-GB" w:eastAsia="en-GB"/>
    </w:rPr>
  </w:style>
  <w:style w:type="character" w:customStyle="1" w:styleId="Funotenzeichen1">
    <w:name w:val="Fußnotenzeichen1"/>
    <w:rPr>
      <w:vertAlign w:val="superscript"/>
    </w:rPr>
  </w:style>
  <w:style w:type="paragraph" w:customStyle="1" w:styleId="CASNormal">
    <w:name w:val="CAS_Normal"/>
    <w:autoRedefine/>
    <w:pPr>
      <w:keepLines/>
      <w:suppressAutoHyphens/>
      <w:spacing w:before="120" w:after="60" w:line="240" w:lineRule="exact"/>
      <w:jc w:val="both"/>
    </w:pPr>
    <w:rPr>
      <w:rFonts w:ascii="Arial" w:hAnsi="Arial"/>
      <w:sz w:val="22"/>
      <w:lang w:val="en-GB" w:eastAsia="fr-FR"/>
    </w:rPr>
  </w:style>
  <w:style w:type="paragraph" w:customStyle="1" w:styleId="CASNormal-U">
    <w:name w:val="CAS_Normal-U"/>
    <w:basedOn w:val="CASNormal"/>
    <w:next w:val="CASNormal"/>
    <w:rPr>
      <w:u w:val="single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Pr>
      <w:rFonts w:ascii="Tahoma" w:hAnsi="Tahoma" w:cs="Tahoma"/>
      <w:sz w:val="16"/>
      <w:szCs w:val="16"/>
      <w:lang w:eastAsia="en-US"/>
    </w:rPr>
  </w:style>
  <w:style w:type="table" w:styleId="MittlereSchattierung2-Akzent6">
    <w:name w:val="Medium Shading 2 Accent 6"/>
    <w:basedOn w:val="NormaleTabelle"/>
    <w:uiPriority w:val="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Tahoma" w:hAnsi="Tahoma" w:cs="Tahoma"/>
      <w:sz w:val="16"/>
      <w:szCs w:val="16"/>
      <w:lang w:eastAsia="en-US"/>
    </w:rPr>
  </w:style>
  <w:style w:type="paragraph" w:customStyle="1" w:styleId="CRYSTALPartnerDescription">
    <w:name w:val="CRYSTAL PartnerDescription"/>
    <w:basedOn w:val="Standard"/>
    <w:autoRedefine/>
    <w:qFormat/>
    <w:pPr>
      <w:overflowPunct/>
      <w:autoSpaceDE/>
      <w:autoSpaceDN/>
      <w:adjustRightInd/>
      <w:spacing w:after="120"/>
      <w:textAlignment w:val="auto"/>
    </w:pPr>
    <w:rPr>
      <w:rFonts w:asciiTheme="majorHAnsi" w:eastAsiaTheme="majorEastAsia" w:hAnsiTheme="majorHAnsi" w:cstheme="majorBidi"/>
      <w:bCs/>
      <w:iCs/>
      <w:sz w:val="20"/>
      <w:szCs w:val="24"/>
      <w:lang w:val="en-US" w:eastAsia="de-DE"/>
    </w:rPr>
  </w:style>
  <w:style w:type="paragraph" w:customStyle="1" w:styleId="Caption3-Subsubsection">
    <w:name w:val="Caption 3 - Subsubsection"/>
    <w:basedOn w:val="berschrift3"/>
    <w:pPr>
      <w:numPr>
        <w:ilvl w:val="0"/>
        <w:numId w:val="0"/>
      </w:numPr>
      <w:overflowPunct/>
      <w:autoSpaceDE/>
      <w:autoSpaceDN/>
      <w:adjustRightInd/>
      <w:spacing w:line="240" w:lineRule="auto"/>
      <w:ind w:left="144"/>
      <w:jc w:val="left"/>
      <w:textAlignment w:val="auto"/>
    </w:pPr>
    <w:rPr>
      <w:bCs/>
      <w:sz w:val="22"/>
      <w:szCs w:val="26"/>
      <w:lang w:val="fr-FR" w:eastAsia="en-GB"/>
    </w:rPr>
  </w:style>
  <w:style w:type="paragraph" w:customStyle="1" w:styleId="default0">
    <w:name w:val="default"/>
    <w:basedOn w:val="Standard"/>
    <w:pPr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sz w:val="24"/>
      <w:szCs w:val="24"/>
      <w:lang w:val="en-US"/>
    </w:rPr>
  </w:style>
  <w:style w:type="paragraph" w:customStyle="1" w:styleId="Beschriftung1">
    <w:name w:val="Beschriftung1"/>
    <w:basedOn w:val="Standard"/>
    <w:pPr>
      <w:suppressAutoHyphens/>
      <w:overflowPunct/>
      <w:autoSpaceDE/>
      <w:autoSpaceDN/>
      <w:adjustRightInd/>
      <w:textAlignment w:val="auto"/>
    </w:pPr>
    <w:rPr>
      <w:rFonts w:eastAsia="SimSun" w:cs="Mangal"/>
      <w:b/>
      <w:bCs/>
      <w:kern w:val="1"/>
      <w:sz w:val="20"/>
      <w:szCs w:val="24"/>
      <w:lang w:val="es-ES" w:eastAsia="hi-IN" w:bidi="hi-IN"/>
    </w:rPr>
  </w:style>
  <w:style w:type="paragraph" w:customStyle="1" w:styleId="Standard11">
    <w:name w:val="Standard11"/>
    <w:basedOn w:val="Standard1"/>
    <w:pPr>
      <w:suppressAutoHyphens/>
      <w:autoSpaceDN w:val="0"/>
    </w:pPr>
    <w:rPr>
      <w:kern w:val="3"/>
    </w:rPr>
  </w:style>
  <w:style w:type="character" w:customStyle="1" w:styleId="Teletype">
    <w:name w:val="Teletype"/>
    <w:rPr>
      <w:rFonts w:ascii="DejaVu Sans Mono" w:eastAsia="DejaVu Sans Mono" w:hAnsi="DejaVu Sans Mono" w:cs="DejaVu Sans Mono"/>
    </w:rPr>
  </w:style>
  <w:style w:type="paragraph" w:customStyle="1" w:styleId="Listenabsatz11">
    <w:name w:val="Listenabsatz11"/>
    <w:pPr>
      <w:suppressAutoHyphens/>
      <w:autoSpaceDN w:val="0"/>
      <w:ind w:left="720"/>
      <w:textAlignment w:val="baseline"/>
    </w:pPr>
    <w:rPr>
      <w:rFonts w:eastAsia="ヒラギノ角ゴ Pro W3"/>
      <w:color w:val="000000"/>
      <w:kern w:val="3"/>
      <w:sz w:val="22"/>
      <w:lang w:val="en-US"/>
    </w:rPr>
  </w:style>
  <w:style w:type="numbering" w:customStyle="1" w:styleId="WWNum172">
    <w:name w:val="WWNum172"/>
    <w:basedOn w:val="KeineListe"/>
    <w:pPr>
      <w:numPr>
        <w:numId w:val="9"/>
      </w:numPr>
    </w:pPr>
  </w:style>
  <w:style w:type="character" w:customStyle="1" w:styleId="FuzeileZchn">
    <w:name w:val="Fußzeile Zchn"/>
    <w:basedOn w:val="Absatz-Standardschriftart"/>
    <w:link w:val="Fuzeile"/>
    <w:rPr>
      <w:sz w:val="22"/>
      <w:lang w:eastAsia="en-US"/>
    </w:rPr>
  </w:style>
  <w:style w:type="character" w:customStyle="1" w:styleId="BodyChar1">
    <w:name w:val="Body Char1"/>
    <w:basedOn w:val="Absatz-Standardschriftart"/>
    <w:link w:val="Body"/>
    <w:rPr>
      <w:rFonts w:ascii="Helvetica" w:eastAsia="ヒラギノ角ゴ Pro W3" w:hAnsi="Helvetica" w:cs="Helvetica"/>
      <w:color w:val="000000"/>
      <w:sz w:val="24"/>
      <w:shd w:val="clear" w:color="auto" w:fill="FFFFFF"/>
      <w:lang w:val="en-US" w:eastAsia="zh-CN" w:bidi="hi-IN"/>
    </w:rPr>
  </w:style>
  <w:style w:type="paragraph" w:customStyle="1" w:styleId="Normalspacebefore">
    <w:name w:val="Normal space before"/>
    <w:basedOn w:val="Standard"/>
    <w:next w:val="Standard"/>
    <w:qFormat/>
    <w:pPr>
      <w:tabs>
        <w:tab w:val="left" w:pos="284"/>
        <w:tab w:val="left" w:pos="567"/>
        <w:tab w:val="left" w:pos="851"/>
        <w:tab w:val="left" w:pos="1134"/>
        <w:tab w:val="left" w:pos="1418"/>
      </w:tabs>
      <w:overflowPunct/>
      <w:autoSpaceDE/>
      <w:autoSpaceDN/>
      <w:adjustRightInd/>
      <w:spacing w:before="120" w:after="120"/>
      <w:jc w:val="left"/>
      <w:textAlignment w:val="auto"/>
    </w:pPr>
    <w:rPr>
      <w:sz w:val="24"/>
      <w:szCs w:val="24"/>
      <w:lang w:val="en-GB" w:bidi="en-US"/>
    </w:rPr>
  </w:style>
  <w:style w:type="paragraph" w:customStyle="1" w:styleId="Normalnospace">
    <w:name w:val="Normal no space"/>
    <w:basedOn w:val="Standard"/>
    <w:next w:val="Standard"/>
    <w:qFormat/>
    <w:pPr>
      <w:tabs>
        <w:tab w:val="left" w:pos="284"/>
        <w:tab w:val="left" w:pos="567"/>
        <w:tab w:val="left" w:pos="851"/>
        <w:tab w:val="left" w:pos="1134"/>
        <w:tab w:val="left" w:pos="1418"/>
      </w:tabs>
      <w:overflowPunct/>
      <w:autoSpaceDE/>
      <w:autoSpaceDN/>
      <w:adjustRightInd/>
      <w:jc w:val="left"/>
      <w:textAlignment w:val="auto"/>
    </w:pPr>
    <w:rPr>
      <w:sz w:val="24"/>
      <w:szCs w:val="24"/>
      <w:lang w:val="en-GB" w:bidi="en-US"/>
    </w:rPr>
  </w:style>
  <w:style w:type="paragraph" w:customStyle="1" w:styleId="iFESTbullet">
    <w:name w:val="iFEST bullet"/>
    <w:basedOn w:val="Standard"/>
    <w:qFormat/>
    <w:pPr>
      <w:numPr>
        <w:numId w:val="10"/>
      </w:numPr>
      <w:tabs>
        <w:tab w:val="left" w:pos="284"/>
        <w:tab w:val="left" w:pos="567"/>
        <w:tab w:val="left" w:pos="851"/>
        <w:tab w:val="left" w:pos="1134"/>
      </w:tabs>
      <w:overflowPunct/>
      <w:autoSpaceDE/>
      <w:autoSpaceDN/>
      <w:adjustRightInd/>
      <w:jc w:val="left"/>
      <w:textAlignment w:val="auto"/>
    </w:pPr>
    <w:rPr>
      <w:sz w:val="24"/>
      <w:lang w:val="en-GB" w:bidi="en-US"/>
    </w:rPr>
  </w:style>
  <w:style w:type="paragraph" w:customStyle="1" w:styleId="iFESTsub-bullet">
    <w:name w:val="iFEST sub-bullet"/>
    <w:basedOn w:val="iFESTbullet"/>
    <w:qFormat/>
    <w:pPr>
      <w:numPr>
        <w:ilvl w:val="1"/>
      </w:numPr>
      <w:tabs>
        <w:tab w:val="clear" w:pos="851"/>
        <w:tab w:val="left" w:pos="709"/>
        <w:tab w:val="left" w:pos="993"/>
      </w:tabs>
      <w:ind w:left="993" w:hanging="284"/>
    </w:pPr>
  </w:style>
  <w:style w:type="paragraph" w:styleId="Listenfortsetzung">
    <w:name w:val="List Continue"/>
    <w:basedOn w:val="Standard"/>
    <w:uiPriority w:val="99"/>
    <w:unhideWhenUsed/>
    <w:pPr>
      <w:spacing w:after="120"/>
      <w:ind w:left="283"/>
      <w:contextualSpacing/>
    </w:pPr>
    <w:rPr>
      <w:lang w:val="en-GB"/>
    </w:rPr>
  </w:style>
  <w:style w:type="character" w:customStyle="1" w:styleId="berschrift1Zchn">
    <w:name w:val="Überschrift 1 Zchn"/>
    <w:basedOn w:val="Absatz-Standardschriftart"/>
    <w:link w:val="berschrift1"/>
    <w:rPr>
      <w:b/>
      <w:kern w:val="28"/>
      <w:sz w:val="28"/>
      <w:szCs w:val="28"/>
      <w:lang w:eastAsia="en-US"/>
    </w:rPr>
  </w:style>
  <w:style w:type="character" w:customStyle="1" w:styleId="berschrift2Zchn">
    <w:name w:val="Überschrift 2 Zchn"/>
    <w:basedOn w:val="Absatz-Standardschriftart"/>
    <w:link w:val="berschrift2"/>
    <w:rPr>
      <w:b/>
      <w:sz w:val="26"/>
      <w:lang w:eastAsia="en-US"/>
    </w:rPr>
  </w:style>
  <w:style w:type="character" w:customStyle="1" w:styleId="berschrift7Zchn">
    <w:name w:val="Überschrift 7 Zchn"/>
    <w:basedOn w:val="Absatz-Standardschriftart"/>
    <w:link w:val="berschrift7"/>
    <w:rPr>
      <w:sz w:val="22"/>
      <w:lang w:eastAsia="en-US"/>
    </w:rPr>
  </w:style>
  <w:style w:type="character" w:customStyle="1" w:styleId="berschrift8Zchn">
    <w:name w:val="Überschrift 8 Zchn"/>
    <w:basedOn w:val="Absatz-Standardschriftart"/>
    <w:link w:val="berschrift8"/>
    <w:rPr>
      <w:i/>
      <w:sz w:val="22"/>
      <w:lang w:eastAsia="en-US"/>
    </w:rPr>
  </w:style>
  <w:style w:type="character" w:customStyle="1" w:styleId="berschrift9Zchn">
    <w:name w:val="Überschrift 9 Zchn"/>
    <w:basedOn w:val="Absatz-Standardschriftart"/>
    <w:link w:val="berschrift9"/>
    <w:rPr>
      <w:b/>
      <w:i/>
      <w:sz w:val="18"/>
      <w:lang w:eastAsia="en-US"/>
    </w:rPr>
  </w:style>
  <w:style w:type="table" w:customStyle="1" w:styleId="HelleListe-Akzent11">
    <w:name w:val="Helle Liste - Akzent 11"/>
    <w:basedOn w:val="NormaleTabelle"/>
    <w:uiPriority w:val="6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ittleresRaster1-Akzent1">
    <w:name w:val="Medium Grid 1 Accent 1"/>
    <w:basedOn w:val="NormaleTabelle"/>
    <w:uiPriority w:val="6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customStyle="1" w:styleId="Listenabsatz7">
    <w:name w:val="Listenabsatz7"/>
    <w:basedOn w:val="Standard"/>
    <w:pPr>
      <w:widowControl w:val="0"/>
      <w:suppressAutoHyphens/>
      <w:overflowPunct/>
      <w:autoSpaceDE/>
      <w:autoSpaceDN/>
      <w:adjustRightInd/>
      <w:spacing w:line="100" w:lineRule="atLeast"/>
      <w:ind w:left="720"/>
      <w:textAlignment w:val="auto"/>
    </w:pPr>
    <w:rPr>
      <w:kern w:val="1"/>
      <w:sz w:val="24"/>
      <w:szCs w:val="24"/>
      <w:lang w:val="en-GB" w:eastAsia="hi-IN" w:bidi="hi-IN"/>
    </w:rPr>
  </w:style>
  <w:style w:type="paragraph" w:customStyle="1" w:styleId="ParagraphBulleted">
    <w:name w:val="Paragraph_Bulleted"/>
    <w:basedOn w:val="Standard"/>
    <w:pPr>
      <w:widowControl w:val="0"/>
      <w:tabs>
        <w:tab w:val="left" w:pos="357"/>
      </w:tabs>
      <w:suppressAutoHyphens/>
      <w:overflowPunct/>
      <w:autoSpaceDE/>
      <w:autoSpaceDN/>
      <w:adjustRightInd/>
      <w:spacing w:before="120" w:line="240" w:lineRule="exact"/>
      <w:textAlignment w:val="auto"/>
    </w:pPr>
    <w:rPr>
      <w:rFonts w:ascii="Verdana" w:hAnsi="Verdana"/>
      <w:kern w:val="1"/>
      <w:sz w:val="20"/>
      <w:lang w:val="en-US" w:eastAsia="hi-IN" w:bidi="hi-IN"/>
    </w:rPr>
  </w:style>
  <w:style w:type="character" w:customStyle="1" w:styleId="hps">
    <w:name w:val="hps"/>
    <w:basedOn w:val="Absatz-Standardschriftart"/>
  </w:style>
  <w:style w:type="character" w:customStyle="1" w:styleId="atn">
    <w:name w:val="atn"/>
    <w:basedOn w:val="Absatz-Standardschriftart"/>
  </w:style>
  <w:style w:type="character" w:customStyle="1" w:styleId="FarbigeListe-Akzent1Zchn">
    <w:name w:val="Farbige Liste - Akzent 1 Zchn"/>
    <w:link w:val="FarbigeListe-Akzent1"/>
    <w:uiPriority w:val="99"/>
    <w:locked/>
    <w:rPr>
      <w:rFonts w:eastAsia="Calibri"/>
      <w:sz w:val="22"/>
      <w:szCs w:val="22"/>
      <w:lang w:val="de-DE"/>
    </w:rPr>
  </w:style>
  <w:style w:type="table" w:styleId="FarbigeListe-Akzent1">
    <w:name w:val="Colorful List Accent 1"/>
    <w:basedOn w:val="NormaleTabelle"/>
    <w:link w:val="FarbigeListe-Akzent1Zchn"/>
    <w:uiPriority w:val="99"/>
    <w:rPr>
      <w:rFonts w:eastAsia="Calibri"/>
      <w:sz w:val="22"/>
      <w:szCs w:val="22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Listenabsatz8">
    <w:name w:val="Listenabsatz8"/>
    <w:basedOn w:val="Standard"/>
    <w:link w:val="ListParagraphChar1"/>
    <w:pPr>
      <w:overflowPunct/>
      <w:autoSpaceDE/>
      <w:autoSpaceDN/>
      <w:adjustRightInd/>
      <w:ind w:left="720"/>
      <w:jc w:val="left"/>
      <w:textAlignment w:val="auto"/>
    </w:pPr>
    <w:rPr>
      <w:szCs w:val="22"/>
      <w:lang w:val="en-US"/>
    </w:rPr>
  </w:style>
  <w:style w:type="character" w:customStyle="1" w:styleId="ListParagraphChar1">
    <w:name w:val="List Paragraph Char1"/>
    <w:link w:val="Listenabsatz8"/>
    <w:rPr>
      <w:sz w:val="22"/>
      <w:szCs w:val="22"/>
      <w:lang w:val="en-US" w:eastAsia="en-US"/>
    </w:rPr>
  </w:style>
  <w:style w:type="paragraph" w:customStyle="1" w:styleId="ListParagraph2">
    <w:name w:val="List Paragraph2"/>
    <w:basedOn w:val="Standard"/>
    <w:pPr>
      <w:numPr>
        <w:numId w:val="11"/>
      </w:numPr>
      <w:overflowPunct/>
      <w:autoSpaceDE/>
      <w:autoSpaceDN/>
      <w:adjustRightInd/>
      <w:spacing w:before="120" w:after="120" w:line="260" w:lineRule="atLeast"/>
      <w:jc w:val="left"/>
      <w:textAlignment w:val="auto"/>
    </w:pPr>
    <w:rPr>
      <w:rFonts w:ascii="Arial" w:hAnsi="Arial" w:cs="Arial"/>
      <w:szCs w:val="22"/>
      <w:lang w:val="de-AT"/>
    </w:rPr>
  </w:style>
  <w:style w:type="paragraph" w:customStyle="1" w:styleId="Listenabsatz9">
    <w:name w:val="Listenabsatz9"/>
    <w:basedOn w:val="Standard"/>
    <w:pPr>
      <w:overflowPunct/>
      <w:autoSpaceDE/>
      <w:autoSpaceDN/>
      <w:adjustRightInd/>
      <w:spacing w:before="120" w:after="120" w:line="260" w:lineRule="atLeast"/>
      <w:ind w:left="1209" w:hanging="360"/>
      <w:jc w:val="left"/>
      <w:textAlignment w:val="auto"/>
    </w:pPr>
    <w:rPr>
      <w:rFonts w:ascii="Arial" w:hAnsi="Arial" w:cs="Arial"/>
      <w:szCs w:val="22"/>
      <w:lang w:val="de-AT"/>
    </w:rPr>
  </w:style>
  <w:style w:type="paragraph" w:customStyle="1" w:styleId="Co-ordinator">
    <w:name w:val="Co-ordinator"/>
    <w:basedOn w:val="Standard"/>
    <w:next w:val="StandardReport"/>
    <w:pPr>
      <w:spacing w:after="240"/>
      <w:ind w:left="2268"/>
    </w:pPr>
    <w:rPr>
      <w:rFonts w:ascii="Arial" w:hAnsi="Arial"/>
      <w:color w:val="00008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56409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200831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12194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31908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7480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0982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0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88383">
          <w:marLeft w:val="10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11507">
          <w:marLeft w:val="16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58121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060800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29964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28174">
          <w:marLeft w:val="16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59822">
          <w:marLeft w:val="10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5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6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4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8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8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6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3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0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0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0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8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1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1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1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7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8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3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2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5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7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5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86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1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8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9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7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1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4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2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4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2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8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8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0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6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8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1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0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0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7853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883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4771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2142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5215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52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924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843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3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3315">
          <w:marLeft w:val="720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1216">
          <w:marLeft w:val="720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91644">
          <w:marLeft w:val="720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47075">
          <w:marLeft w:val="720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74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1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2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3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6032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3513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8351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2373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3500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8438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5264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2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7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9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838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4743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369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6518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5525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758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7945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5139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2035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58076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56754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7067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1662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7233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12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7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54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591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680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393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900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767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325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2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1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537928">
                      <w:marLeft w:val="150"/>
                      <w:marRight w:val="75"/>
                      <w:marTop w:val="150"/>
                      <w:marBottom w:val="75"/>
                      <w:divBdr>
                        <w:top w:val="none" w:sz="0" w:space="0" w:color="auto"/>
                        <w:left w:val="single" w:sz="12" w:space="8" w:color="C3D9E5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842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601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120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057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5916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1210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378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02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28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84638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82542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53654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28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7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8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9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15015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4497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68223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93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5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536968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32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275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007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371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56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951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396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041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0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1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18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7295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7019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6424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32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7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9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2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27008">
          <w:marLeft w:val="547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7548">
          <w:marLeft w:val="547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56387">
          <w:marLeft w:val="547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6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8440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5586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693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12537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2813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60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45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80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0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9279">
          <w:marLeft w:val="10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2045">
          <w:marLeft w:val="10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86853">
          <w:marLeft w:val="10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91782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3541">
          <w:marLeft w:val="10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766330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0107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5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10147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22240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58392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68929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55767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99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6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0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863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255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2299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1396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8833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0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9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0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64703">
          <w:marLeft w:val="547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4866">
          <w:marLeft w:val="547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80596">
          <w:marLeft w:val="547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72027">
          <w:marLeft w:val="547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7375">
          <w:marLeft w:val="547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21358">
          <w:marLeft w:val="547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24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0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68091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3080">
          <w:marLeft w:val="16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51652">
          <w:marLeft w:val="10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7811">
          <w:marLeft w:val="16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220050">
          <w:marLeft w:val="16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25712">
          <w:marLeft w:val="10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08795">
          <w:marLeft w:val="10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3698">
          <w:marLeft w:val="10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82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3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7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8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0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5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335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27886">
          <w:marLeft w:val="13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89588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8802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36637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658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768537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04740">
          <w:marLeft w:val="13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59255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25671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2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685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09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57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942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69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4635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38124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5983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95562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70818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70296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43021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4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6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1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2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8677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56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7794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8548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8450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8572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816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32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7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6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4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25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7743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7178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450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9071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468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992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85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5534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71798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50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2667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2979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40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2838">
          <w:marLeft w:val="10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1059">
          <w:marLeft w:val="16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08712">
          <w:marLeft w:val="24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94110">
          <w:marLeft w:val="16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50749">
          <w:marLeft w:val="24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24354">
          <w:marLeft w:val="24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8760">
          <w:marLeft w:val="10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25860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64154">
          <w:marLeft w:val="24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26120">
          <w:marLeft w:val="10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9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3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84870">
          <w:marLeft w:val="418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57670">
          <w:marLeft w:val="418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73225">
          <w:marLeft w:val="418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14195">
          <w:marLeft w:val="418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93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145136">
          <w:marLeft w:val="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19842">
          <w:marLeft w:val="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87192">
          <w:marLeft w:val="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02481">
          <w:marLeft w:val="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87404">
          <w:marLeft w:val="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40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990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315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686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4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4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7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849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720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1606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5281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0787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0422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96390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5449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34392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515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9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2801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42816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3340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2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0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6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324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5149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04108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7303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456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82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4985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3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3410">
          <w:marLeft w:val="16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79120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1822">
          <w:marLeft w:val="16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28641">
          <w:marLeft w:val="16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30327">
          <w:marLeft w:val="10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96067">
          <w:marLeft w:val="10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12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0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5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2DE2D8D-069C-45B5-A95B-E1F459D291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786</Characters>
  <Application>Microsoft Office Word</Application>
  <DocSecurity>0</DocSecurity>
  <Lines>6</Lines>
  <Paragraphs>1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AIPP5 EMC2</vt:lpstr>
      <vt:lpstr>AIPP5 EMC2</vt:lpstr>
      <vt:lpstr>AIPP5 EMC2</vt:lpstr>
    </vt:vector>
  </TitlesOfParts>
  <Company>WES-Office</Company>
  <LinksUpToDate>false</LinksUpToDate>
  <CharactersWithSpaces>909</CharactersWithSpaces>
  <SharedDoc>false</SharedDoc>
  <HLinks>
    <vt:vector size="108" baseType="variant">
      <vt:variant>
        <vt:i4>1769520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_Toc346469356</vt:lpwstr>
      </vt:variant>
      <vt:variant>
        <vt:i4>1769520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_Toc346469355</vt:lpwstr>
      </vt:variant>
      <vt:variant>
        <vt:i4>1769520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_Toc346469354</vt:lpwstr>
      </vt:variant>
      <vt:variant>
        <vt:i4>1769520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_Toc346469353</vt:lpwstr>
      </vt:variant>
      <vt:variant>
        <vt:i4>1769520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_Toc346469352</vt:lpwstr>
      </vt:variant>
      <vt:variant>
        <vt:i4>1769520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_Toc346469351</vt:lpwstr>
      </vt:variant>
      <vt:variant>
        <vt:i4>1769520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_Toc346469350</vt:lpwstr>
      </vt:variant>
      <vt:variant>
        <vt:i4>1703984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_Toc346469349</vt:lpwstr>
      </vt:variant>
      <vt:variant>
        <vt:i4>1703984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_Toc346469348</vt:lpwstr>
      </vt:variant>
      <vt:variant>
        <vt:i4>1703984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_Toc346469347</vt:lpwstr>
      </vt:variant>
      <vt:variant>
        <vt:i4>1703984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_Toc346469346</vt:lpwstr>
      </vt:variant>
      <vt:variant>
        <vt:i4>1703984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_Toc346469345</vt:lpwstr>
      </vt:variant>
      <vt:variant>
        <vt:i4>1703984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_Toc346469344</vt:lpwstr>
      </vt:variant>
      <vt:variant>
        <vt:i4>1703984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_Toc346469343</vt:lpwstr>
      </vt:variant>
      <vt:variant>
        <vt:i4>1703984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_Toc346469342</vt:lpwstr>
      </vt:variant>
      <vt:variant>
        <vt:i4>1703984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_Toc346469341</vt:lpwstr>
      </vt:variant>
      <vt:variant>
        <vt:i4>1703984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_Toc346469340</vt:lpwstr>
      </vt:variant>
      <vt:variant>
        <vt:i4>1900592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_Toc346469339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AIPP5 EMC2</dc:title>
  <dc:subject>Part B</dc:subject>
  <dc:creator>Hoe</dc:creator>
  <cp:lastModifiedBy>Frank Oppenheimer</cp:lastModifiedBy>
  <cp:revision>3</cp:revision>
  <cp:lastPrinted>2014-01-23T09:34:00Z</cp:lastPrinted>
  <dcterms:created xsi:type="dcterms:W3CDTF">2014-12-08T08:03:00Z</dcterms:created>
  <dcterms:modified xsi:type="dcterms:W3CDTF">2014-12-08T08:41:00Z</dcterms:modified>
</cp:coreProperties>
</file>